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63CFE" w14:textId="77777777" w:rsidR="00EC1196" w:rsidRPr="00897F85" w:rsidRDefault="00EC1196" w:rsidP="00EC1196">
      <w:pPr>
        <w:pStyle w:val="Rubrik"/>
        <w:rPr>
          <w:sz w:val="44"/>
          <w:lang w:val="en-GB"/>
        </w:rPr>
      </w:pPr>
      <w:r w:rsidRPr="00917BBB">
        <w:rPr>
          <w:lang w:val="en-GB"/>
        </w:rPr>
        <w:t xml:space="preserve">Chalmers On The Go </w:t>
      </w:r>
    </w:p>
    <w:p w14:paraId="590EC4DF" w14:textId="706FF064" w:rsidR="00EC1196" w:rsidRPr="00FC4A79" w:rsidRDefault="00FC4A79" w:rsidP="00EC1196">
      <w:pPr>
        <w:pStyle w:val="Rubrik"/>
        <w:rPr>
          <w:sz w:val="36"/>
          <w:lang w:val="en-GB"/>
        </w:rPr>
      </w:pPr>
      <w:r w:rsidRPr="00FC4A79">
        <w:rPr>
          <w:sz w:val="36"/>
          <w:lang w:val="en-GB"/>
        </w:rPr>
        <w:t>T</w:t>
      </w:r>
      <w:r w:rsidR="00EC1196" w:rsidRPr="00FC4A79">
        <w:rPr>
          <w:sz w:val="36"/>
          <w:lang w:val="en-GB"/>
        </w:rPr>
        <w:t>he Complete Chalmers Experience</w:t>
      </w:r>
    </w:p>
    <w:p w14:paraId="6BA76F1A" w14:textId="3F529438" w:rsidR="00EC1196" w:rsidRPr="00917BBB" w:rsidRDefault="00897F85" w:rsidP="008659E3">
      <w:pPr>
        <w:pStyle w:val="Underrubrik"/>
        <w:rPr>
          <w:lang w:val="en-GB"/>
        </w:rPr>
      </w:pPr>
      <w:r>
        <w:rPr>
          <w:lang w:val="en-GB"/>
        </w:rPr>
        <w:t>The interactive Android app-</w:t>
      </w:r>
      <w:r w:rsidR="00EC1196" w:rsidRPr="00917BBB">
        <w:rPr>
          <w:lang w:val="en-GB"/>
        </w:rPr>
        <w:t>map over Chalmers</w:t>
      </w:r>
    </w:p>
    <w:p w14:paraId="27525B55" w14:textId="77777777" w:rsidR="00C46D38" w:rsidRDefault="00C46D38" w:rsidP="00C46D38">
      <w:pPr>
        <w:rPr>
          <w:rFonts w:asciiTheme="majorHAnsi" w:eastAsiaTheme="majorEastAsia" w:hAnsiTheme="majorHAnsi" w:cstheme="majorBidi"/>
          <w:b/>
          <w:bCs/>
          <w:color w:val="4E4E52" w:themeColor="accent1" w:themeShade="B5"/>
          <w:sz w:val="32"/>
          <w:szCs w:val="32"/>
          <w:lang w:val="en-GB"/>
        </w:rPr>
      </w:pPr>
    </w:p>
    <w:p w14:paraId="107CDEE5" w14:textId="6CF565B3" w:rsidR="00C46D38" w:rsidRPr="00A711BC" w:rsidRDefault="00C46D38" w:rsidP="00C46D38">
      <w:pPr>
        <w:widowControl w:val="0"/>
        <w:autoSpaceDE w:val="0"/>
        <w:autoSpaceDN w:val="0"/>
        <w:adjustRightInd w:val="0"/>
        <w:rPr>
          <w:rFonts w:ascii="Helvetica" w:hAnsi="Helvetica" w:cs="Helvetica"/>
          <w:color w:val="FF6600"/>
        </w:rPr>
      </w:pPr>
      <w:r w:rsidRPr="00A711BC">
        <w:rPr>
          <w:rFonts w:ascii="Helvetica" w:hAnsi="Helvetica" w:cs="Helvetica"/>
          <w:color w:val="FF6600"/>
        </w:rPr>
        <w:t>TODO in source code:</w:t>
      </w:r>
    </w:p>
    <w:p w14:paraId="4D79BC66" w14:textId="694113BD" w:rsidR="00C46D38" w:rsidRPr="00A711BC" w:rsidRDefault="00C46D38" w:rsidP="00C46D38">
      <w:pPr>
        <w:widowControl w:val="0"/>
        <w:autoSpaceDE w:val="0"/>
        <w:autoSpaceDN w:val="0"/>
        <w:adjustRightInd w:val="0"/>
        <w:rPr>
          <w:rFonts w:ascii="Helvetica" w:hAnsi="Helvetica" w:cs="Helvetica"/>
          <w:color w:val="FF6600"/>
        </w:rPr>
      </w:pPr>
      <w:r w:rsidRPr="00A711BC">
        <w:rPr>
          <w:rFonts w:ascii="Helvetica" w:hAnsi="Helvetica" w:cs="Helvetica"/>
          <w:color w:val="FF6600"/>
        </w:rPr>
        <w:t>Relevant Javadoc: ”in each source file as appropriate (approx 20-30% of code mass is often enough)”</w:t>
      </w:r>
    </w:p>
    <w:p w14:paraId="523D7F01" w14:textId="77777777" w:rsidR="00C46D38" w:rsidRDefault="00C46D38" w:rsidP="00C46D38">
      <w:pPr>
        <w:widowControl w:val="0"/>
        <w:autoSpaceDE w:val="0"/>
        <w:autoSpaceDN w:val="0"/>
        <w:adjustRightInd w:val="0"/>
        <w:rPr>
          <w:rFonts w:ascii="Helvetica" w:hAnsi="Helvetica" w:cs="Helvetica"/>
        </w:rPr>
      </w:pPr>
    </w:p>
    <w:p w14:paraId="5F30E615" w14:textId="1A52D960" w:rsidR="00C46D38" w:rsidRPr="00A711BC" w:rsidRDefault="00C46D38" w:rsidP="00C46D38">
      <w:pPr>
        <w:widowControl w:val="0"/>
        <w:autoSpaceDE w:val="0"/>
        <w:autoSpaceDN w:val="0"/>
        <w:adjustRightInd w:val="0"/>
        <w:rPr>
          <w:rFonts w:ascii="Helvetica" w:hAnsi="Helvetica" w:cs="Helvetica"/>
          <w:color w:val="3366FF"/>
        </w:rPr>
      </w:pPr>
      <w:r w:rsidRPr="00A711BC">
        <w:rPr>
          <w:rFonts w:ascii="Helvetica" w:hAnsi="Helvetica" w:cs="Helvetica"/>
          <w:color w:val="3366FF"/>
        </w:rPr>
        <w:t>TODO after release, before 31st of May: Post Mortem Report, individual, not exceeding 5 pages, https://github.com/morganericsson/DAT255/wiki/Post-Mortem-Repor</w:t>
      </w:r>
      <w:r w:rsidR="00A711BC" w:rsidRPr="00A711BC">
        <w:rPr>
          <w:rFonts w:ascii="Helvetica" w:hAnsi="Helvetica" w:cs="Helvetica"/>
          <w:color w:val="3366FF"/>
        </w:rPr>
        <w:t>t</w:t>
      </w:r>
    </w:p>
    <w:p w14:paraId="4D1BF9FF" w14:textId="37CC9278" w:rsidR="00C46D38" w:rsidRPr="00A711BC" w:rsidRDefault="00A711BC" w:rsidP="00C46D38">
      <w:pPr>
        <w:widowControl w:val="0"/>
        <w:autoSpaceDE w:val="0"/>
        <w:autoSpaceDN w:val="0"/>
        <w:adjustRightInd w:val="0"/>
        <w:rPr>
          <w:rFonts w:ascii="Helvetica" w:hAnsi="Helvetica" w:cs="Helvetica"/>
          <w:color w:val="3366FF"/>
        </w:rPr>
      </w:pPr>
      <w:r w:rsidRPr="00A711BC">
        <w:rPr>
          <w:rFonts w:ascii="Helvetica" w:hAnsi="Helvetica" w:cs="Helvetica"/>
          <w:color w:val="3366FF"/>
        </w:rPr>
        <w:t>Recomended content from Max:</w:t>
      </w:r>
    </w:p>
    <w:p w14:paraId="45528720" w14:textId="77777777" w:rsidR="00C46D38" w:rsidRPr="00A711BC" w:rsidRDefault="00C46D38" w:rsidP="00C46D38">
      <w:pPr>
        <w:widowControl w:val="0"/>
        <w:autoSpaceDE w:val="0"/>
        <w:autoSpaceDN w:val="0"/>
        <w:adjustRightInd w:val="0"/>
        <w:rPr>
          <w:rFonts w:ascii="Helvetica" w:hAnsi="Helvetica" w:cs="Helvetica"/>
          <w:color w:val="3366FF"/>
        </w:rPr>
      </w:pPr>
      <w:r w:rsidRPr="00A711BC">
        <w:rPr>
          <w:rFonts w:ascii="Helvetica" w:hAnsi="Helvetica" w:cs="Helvetica"/>
          <w:color w:val="3366FF"/>
        </w:rPr>
        <w:t>* Android project, producing code for an unknown platform</w:t>
      </w:r>
    </w:p>
    <w:p w14:paraId="0A16A827" w14:textId="77777777" w:rsidR="00C46D38" w:rsidRPr="00A711BC" w:rsidRDefault="00C46D38" w:rsidP="00C46D38">
      <w:pPr>
        <w:widowControl w:val="0"/>
        <w:autoSpaceDE w:val="0"/>
        <w:autoSpaceDN w:val="0"/>
        <w:adjustRightInd w:val="0"/>
        <w:rPr>
          <w:rFonts w:ascii="Helvetica" w:hAnsi="Helvetica" w:cs="Helvetica"/>
          <w:color w:val="3366FF"/>
        </w:rPr>
      </w:pPr>
      <w:r w:rsidRPr="00A711BC">
        <w:rPr>
          <w:rFonts w:ascii="Helvetica" w:hAnsi="Helvetica" w:cs="Helvetica"/>
          <w:color w:val="3366FF"/>
        </w:rPr>
        <w:t>* Project work, meetings, SCRUM, work performance, decisions related to the project itself, group dynamics</w:t>
      </w:r>
    </w:p>
    <w:p w14:paraId="223D8542" w14:textId="77777777" w:rsidR="00C46D38" w:rsidRPr="00A711BC" w:rsidRDefault="00C46D38" w:rsidP="00C46D38">
      <w:pPr>
        <w:widowControl w:val="0"/>
        <w:autoSpaceDE w:val="0"/>
        <w:autoSpaceDN w:val="0"/>
        <w:adjustRightInd w:val="0"/>
        <w:rPr>
          <w:rFonts w:ascii="Helvetica" w:hAnsi="Helvetica" w:cs="Helvetica"/>
          <w:color w:val="3366FF"/>
        </w:rPr>
      </w:pPr>
      <w:r w:rsidRPr="00A711BC">
        <w:rPr>
          <w:rFonts w:ascii="Helvetica" w:hAnsi="Helvetica" w:cs="Helvetica"/>
          <w:color w:val="3366FF"/>
        </w:rPr>
        <w:t>* Software Engineering techniques, Version control (git), testing, releases,</w:t>
      </w:r>
    </w:p>
    <w:p w14:paraId="2D2E0B72" w14:textId="77777777" w:rsidR="00C46D38" w:rsidRPr="00A711BC" w:rsidRDefault="00C46D38" w:rsidP="00C46D38">
      <w:pPr>
        <w:widowControl w:val="0"/>
        <w:autoSpaceDE w:val="0"/>
        <w:autoSpaceDN w:val="0"/>
        <w:adjustRightInd w:val="0"/>
        <w:rPr>
          <w:rFonts w:ascii="Helvetica" w:hAnsi="Helvetica" w:cs="Helvetica"/>
          <w:color w:val="3366FF"/>
        </w:rPr>
      </w:pPr>
      <w:r w:rsidRPr="00A711BC">
        <w:rPr>
          <w:rFonts w:ascii="Helvetica" w:hAnsi="Helvetica" w:cs="Helvetica"/>
          <w:color w:val="3366FF"/>
        </w:rPr>
        <w:t> Extreme programming/Test driven development/Pair programming if applicable</w:t>
      </w:r>
    </w:p>
    <w:p w14:paraId="56E1EC1C" w14:textId="156C8902" w:rsidR="00684CB8" w:rsidRPr="00943264" w:rsidRDefault="00C46D38" w:rsidP="00943264">
      <w:pPr>
        <w:pStyle w:val="Liststycke"/>
        <w:numPr>
          <w:ilvl w:val="0"/>
          <w:numId w:val="10"/>
        </w:numPr>
        <w:rPr>
          <w:rFonts w:ascii="Helvetica" w:hAnsi="Helvetica" w:cs="Helvetica"/>
          <w:color w:val="3366FF"/>
        </w:rPr>
      </w:pPr>
      <w:r w:rsidRPr="00943264">
        <w:rPr>
          <w:rFonts w:ascii="Helvetica" w:hAnsi="Helvetica" w:cs="Helvetica"/>
          <w:color w:val="3366FF"/>
        </w:rPr>
        <w:t>Any comments on the course, how well the content matches the goals, lectures, supervision and project support</w:t>
      </w:r>
    </w:p>
    <w:p w14:paraId="4AB1466C" w14:textId="77777777" w:rsidR="00943264" w:rsidRDefault="00943264" w:rsidP="00943264"/>
    <w:p w14:paraId="0DE778CD" w14:textId="77777777" w:rsidR="00943264" w:rsidRDefault="00943264" w:rsidP="00943264"/>
    <w:p w14:paraId="69E1C5C2" w14:textId="69ADC6D2" w:rsidR="00943264" w:rsidRDefault="00943264" w:rsidP="00943264">
      <w:bookmarkStart w:id="0" w:name="_GoBack"/>
      <w:bookmarkEnd w:id="0"/>
      <w:r>
        <w:t>Ang att dela upp i flera dokument:</w:t>
      </w:r>
    </w:p>
    <w:p w14:paraId="1E00467E" w14:textId="58D11F62" w:rsidR="00943264" w:rsidRPr="00943264" w:rsidRDefault="00943264" w:rsidP="00943264">
      <w:r>
        <w:rPr>
          <w:rFonts w:ascii="Helvetica" w:hAnsi="Helvetica" w:cs="Helvetica"/>
        </w:rPr>
        <w:t>”</w:t>
      </w:r>
      <w:r>
        <w:rPr>
          <w:rFonts w:ascii="Helvetica" w:hAnsi="Helvetica" w:cs="Helvetica"/>
        </w:rPr>
        <w:t>Tänk på att ni har olika målgrupper för de olika dokumenten. Detta är ett beslut ni kan ta och sedan reflektera över i er reflektion. Är det en större vinst att samla allt på ett ställe än att se till att användare och nya utvecklare får skräddarsydd information?</w:t>
      </w:r>
      <w:r>
        <w:rPr>
          <w:rFonts w:ascii="Helvetica" w:hAnsi="Helvetica" w:cs="Helvetica"/>
        </w:rPr>
        <w:t>”</w:t>
      </w:r>
    </w:p>
    <w:p w14:paraId="64826324" w14:textId="4C520E46" w:rsidR="00EC1196" w:rsidRDefault="00A711BC" w:rsidP="008659E3">
      <w:pPr>
        <w:pStyle w:val="Rubrik1"/>
        <w:rPr>
          <w:lang w:val="en-GB"/>
        </w:rPr>
      </w:pPr>
      <w:r>
        <w:rPr>
          <w:lang w:val="en-GB"/>
        </w:rPr>
        <w:t>User manual</w:t>
      </w:r>
    </w:p>
    <w:p w14:paraId="02FA79B6" w14:textId="639C66A7" w:rsidR="00A711BC" w:rsidRDefault="00A711BC" w:rsidP="00A711BC">
      <w:pPr>
        <w:pStyle w:val="Rubrik2"/>
      </w:pPr>
      <w:r>
        <w:t>What is ChalmersOnTheGo?</w:t>
      </w:r>
    </w:p>
    <w:p w14:paraId="79CA5E9B" w14:textId="13165610" w:rsidR="00A711BC" w:rsidRPr="006936B9" w:rsidRDefault="00A711BC" w:rsidP="00A711BC">
      <w:pPr>
        <w:rPr>
          <w:rFonts w:ascii="Helvetica" w:hAnsi="Helvetica" w:cs="Helvetica"/>
          <w:highlight w:val="cyan"/>
        </w:rPr>
      </w:pPr>
      <w:r w:rsidRPr="006936B9">
        <w:rPr>
          <w:rFonts w:ascii="Helvetica" w:hAnsi="Helvetica" w:cs="Helvetica"/>
          <w:highlight w:val="cyan"/>
        </w:rPr>
        <w:t>Short introduction to your app, highlight features and such</w:t>
      </w:r>
    </w:p>
    <w:p w14:paraId="1226AA97" w14:textId="77777777" w:rsidR="00BA1D11" w:rsidRPr="006936B9" w:rsidRDefault="00BA1D11" w:rsidP="00A711BC">
      <w:pPr>
        <w:rPr>
          <w:rFonts w:ascii="Helvetica" w:hAnsi="Helvetica" w:cs="Helvetica"/>
          <w:highlight w:val="cyan"/>
        </w:rPr>
      </w:pPr>
    </w:p>
    <w:p w14:paraId="15DE071E" w14:textId="4E4D51A6" w:rsidR="006936B9" w:rsidRPr="006936B9" w:rsidRDefault="006936B9" w:rsidP="00A711BC">
      <w:pPr>
        <w:rPr>
          <w:rFonts w:ascii="Helvetica" w:hAnsi="Helvetica" w:cs="Helvetica"/>
          <w:highlight w:val="cyan"/>
        </w:rPr>
      </w:pPr>
      <w:r w:rsidRPr="006936B9">
        <w:rPr>
          <w:rFonts w:ascii="Helvetica" w:hAnsi="Helvetica" w:cs="Helvetica"/>
          <w:highlight w:val="cyan"/>
        </w:rPr>
        <w:t>Will contain information below, among other things:</w:t>
      </w:r>
    </w:p>
    <w:p w14:paraId="5A18EBF6" w14:textId="75BBCD7A" w:rsidR="00BA1D11" w:rsidRPr="006936B9" w:rsidRDefault="00BA1D11" w:rsidP="00BA1D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highlight w:val="cyan"/>
          <w:lang w:val="en-GB"/>
        </w:rPr>
      </w:pPr>
      <w:r w:rsidRPr="006936B9">
        <w:rPr>
          <w:rFonts w:ascii="Helvetica" w:hAnsi="Helvetica" w:cs="Helvetica"/>
          <w:highlight w:val="cyan"/>
          <w:lang w:val="en-GB"/>
        </w:rPr>
        <w:t>•</w:t>
      </w:r>
      <w:r w:rsidRPr="006936B9">
        <w:rPr>
          <w:rFonts w:ascii="Helvetica" w:hAnsi="Helvetica" w:cs="Helvetica"/>
          <w:highlight w:val="cyan"/>
          <w:lang w:val="en-GB"/>
        </w:rPr>
        <w:tab/>
        <w:t>Search for a location on the map</w:t>
      </w:r>
    </w:p>
    <w:p w14:paraId="09211336" w14:textId="77777777" w:rsidR="00BA1D11" w:rsidRPr="006936B9" w:rsidRDefault="00BA1D11" w:rsidP="00BA1D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highlight w:val="cyan"/>
          <w:lang w:val="en-GB"/>
        </w:rPr>
      </w:pPr>
      <w:r w:rsidRPr="006936B9">
        <w:rPr>
          <w:rFonts w:ascii="Helvetica" w:hAnsi="Helvetica" w:cs="Helvetica"/>
          <w:highlight w:val="cyan"/>
          <w:lang w:val="en-GB"/>
        </w:rPr>
        <w:t>•</w:t>
      </w:r>
      <w:r w:rsidRPr="006936B9">
        <w:rPr>
          <w:rFonts w:ascii="Helvetica" w:hAnsi="Helvetica" w:cs="Helvetica"/>
          <w:highlight w:val="cyan"/>
          <w:lang w:val="en-GB"/>
        </w:rPr>
        <w:tab/>
        <w:t>Get suggestions when searching for locations</w:t>
      </w:r>
    </w:p>
    <w:p w14:paraId="54EAC619" w14:textId="77777777" w:rsidR="00BA1D11" w:rsidRPr="006936B9" w:rsidRDefault="00BA1D11" w:rsidP="00BA1D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highlight w:val="cyan"/>
          <w:lang w:val="en-GB"/>
        </w:rPr>
      </w:pPr>
      <w:r w:rsidRPr="006936B9">
        <w:rPr>
          <w:rFonts w:ascii="Helvetica" w:hAnsi="Helvetica" w:cs="Helvetica"/>
          <w:highlight w:val="cyan"/>
          <w:lang w:val="en-GB"/>
        </w:rPr>
        <w:t>•</w:t>
      </w:r>
      <w:r w:rsidRPr="006936B9">
        <w:rPr>
          <w:rFonts w:ascii="Helvetica" w:hAnsi="Helvetica" w:cs="Helvetica"/>
          <w:highlight w:val="cyan"/>
          <w:lang w:val="en-GB"/>
        </w:rPr>
        <w:tab/>
        <w:t>Have the searched location marked on the map</w:t>
      </w:r>
    </w:p>
    <w:p w14:paraId="4DBE91DC" w14:textId="77777777" w:rsidR="00BA1D11" w:rsidRPr="006936B9" w:rsidRDefault="00BA1D11" w:rsidP="00BA1D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highlight w:val="cyan"/>
          <w:lang w:val="en-GB"/>
        </w:rPr>
      </w:pPr>
      <w:r w:rsidRPr="006936B9">
        <w:rPr>
          <w:rFonts w:ascii="Helvetica" w:hAnsi="Helvetica" w:cs="Helvetica"/>
          <w:highlight w:val="cyan"/>
          <w:lang w:val="en-GB"/>
        </w:rPr>
        <w:t>•</w:t>
      </w:r>
      <w:r w:rsidRPr="006936B9">
        <w:rPr>
          <w:rFonts w:ascii="Helvetica" w:hAnsi="Helvetica" w:cs="Helvetica"/>
          <w:highlight w:val="cyan"/>
          <w:lang w:val="en-GB"/>
        </w:rPr>
        <w:tab/>
        <w:t>Have your own location marked</w:t>
      </w:r>
    </w:p>
    <w:p w14:paraId="22EE8A87" w14:textId="77777777" w:rsidR="00BA1D11" w:rsidRPr="006936B9" w:rsidRDefault="00BA1D11" w:rsidP="00BA1D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highlight w:val="cyan"/>
          <w:lang w:val="en-GB"/>
        </w:rPr>
      </w:pPr>
      <w:r w:rsidRPr="006936B9">
        <w:rPr>
          <w:rFonts w:ascii="Helvetica" w:hAnsi="Helvetica" w:cs="Helvetica"/>
          <w:highlight w:val="cyan"/>
          <w:lang w:val="en-GB"/>
        </w:rPr>
        <w:t>•</w:t>
      </w:r>
      <w:r w:rsidRPr="006936B9">
        <w:rPr>
          <w:rFonts w:ascii="Helvetica" w:hAnsi="Helvetica" w:cs="Helvetica"/>
          <w:highlight w:val="cyan"/>
          <w:lang w:val="en-GB"/>
        </w:rPr>
        <w:tab/>
        <w:t>Be able to switch between night mode and day mode</w:t>
      </w:r>
    </w:p>
    <w:p w14:paraId="34451C35" w14:textId="77777777" w:rsidR="00BA1D11" w:rsidRPr="006936B9" w:rsidRDefault="00BA1D11" w:rsidP="00BA1D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highlight w:val="cyan"/>
          <w:lang w:val="en-GB"/>
        </w:rPr>
      </w:pPr>
      <w:r w:rsidRPr="006936B9">
        <w:rPr>
          <w:rFonts w:ascii="Helvetica" w:hAnsi="Helvetica" w:cs="Helvetica"/>
          <w:highlight w:val="cyan"/>
          <w:lang w:val="en-GB"/>
        </w:rPr>
        <w:t>•</w:t>
      </w:r>
      <w:r w:rsidRPr="006936B9">
        <w:rPr>
          <w:rFonts w:ascii="Helvetica" w:hAnsi="Helvetica" w:cs="Helvetica"/>
          <w:highlight w:val="cyan"/>
          <w:lang w:val="en-GB"/>
        </w:rPr>
        <w:tab/>
        <w:t>Be able to switch between different layers on the map</w:t>
      </w:r>
    </w:p>
    <w:p w14:paraId="5A57FBD0" w14:textId="77777777" w:rsidR="00BA1D11" w:rsidRPr="006936B9" w:rsidRDefault="00BA1D11" w:rsidP="00BA1D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highlight w:val="cyan"/>
          <w:lang w:val="en-GB"/>
        </w:rPr>
      </w:pPr>
      <w:r w:rsidRPr="006936B9">
        <w:rPr>
          <w:rFonts w:ascii="Helvetica" w:hAnsi="Helvetica" w:cs="Helvetica"/>
          <w:highlight w:val="cyan"/>
          <w:lang w:val="en-GB"/>
        </w:rPr>
        <w:t>•</w:t>
      </w:r>
      <w:r w:rsidRPr="006936B9">
        <w:rPr>
          <w:rFonts w:ascii="Helvetica" w:hAnsi="Helvetica" w:cs="Helvetica"/>
          <w:highlight w:val="cyan"/>
          <w:lang w:val="en-GB"/>
        </w:rPr>
        <w:tab/>
        <w:t>Have the marked location display relevant information</w:t>
      </w:r>
    </w:p>
    <w:p w14:paraId="7076590A" w14:textId="667F0AA5" w:rsidR="00383CD1" w:rsidRPr="00383CD1" w:rsidRDefault="00BA1D11" w:rsidP="00383C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6936B9">
        <w:rPr>
          <w:rFonts w:ascii="Helvetica" w:hAnsi="Helvetica" w:cs="Helvetica"/>
          <w:highlight w:val="cyan"/>
          <w:lang w:val="en-GB"/>
        </w:rPr>
        <w:t>•</w:t>
      </w:r>
      <w:r w:rsidRPr="006936B9">
        <w:rPr>
          <w:rFonts w:ascii="Helvetica" w:hAnsi="Helvetica" w:cs="Helvetica"/>
          <w:highlight w:val="cyan"/>
          <w:lang w:val="en-GB"/>
        </w:rPr>
        <w:tab/>
        <w:t>Have the shortest path from the current position to the marked location printed</w:t>
      </w:r>
    </w:p>
    <w:p w14:paraId="0742D9A2" w14:textId="6BB6FFC5" w:rsidR="00383CD1" w:rsidRDefault="00383CD1" w:rsidP="00EC1196">
      <w:pPr>
        <w:pStyle w:val="Rubrik2"/>
        <w:rPr>
          <w:lang w:val="en-GB"/>
        </w:rPr>
      </w:pPr>
      <w:r>
        <w:rPr>
          <w:lang w:val="en-GB"/>
        </w:rPr>
        <w:t>Requirements</w:t>
      </w:r>
    </w:p>
    <w:p w14:paraId="2AA3DF37" w14:textId="32C8534E" w:rsidR="00383CD1" w:rsidRPr="00383CD1" w:rsidRDefault="00383CD1" w:rsidP="00383CD1">
      <w:r w:rsidRPr="006936B9">
        <w:rPr>
          <w:highlight w:val="cyan"/>
        </w:rPr>
        <w:t>Functionality required in device</w:t>
      </w:r>
    </w:p>
    <w:p w14:paraId="7922364A" w14:textId="71B5FCBE" w:rsidR="00EC1196" w:rsidRPr="00917BBB" w:rsidRDefault="00EC1196" w:rsidP="00EC1196">
      <w:pPr>
        <w:pStyle w:val="Rubrik2"/>
        <w:rPr>
          <w:lang w:val="en-GB"/>
        </w:rPr>
      </w:pPr>
      <w:r w:rsidRPr="00917BBB">
        <w:rPr>
          <w:lang w:val="en-GB"/>
        </w:rPr>
        <w:lastRenderedPageBreak/>
        <w:t>How to install</w:t>
      </w:r>
    </w:p>
    <w:p w14:paraId="3089A966" w14:textId="77777777" w:rsidR="00EC1196" w:rsidRPr="00917BBB" w:rsidRDefault="00EC1196" w:rsidP="00EC11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917BBB">
        <w:rPr>
          <w:rFonts w:ascii="Helvetica" w:hAnsi="Helvetica" w:cs="Helvetica"/>
          <w:lang w:val="en-GB"/>
        </w:rPr>
        <w:t>1.</w:t>
      </w:r>
      <w:r w:rsidRPr="00917BBB">
        <w:rPr>
          <w:rFonts w:ascii="Helvetica" w:hAnsi="Helvetica" w:cs="Helvetica"/>
          <w:lang w:val="en-GB"/>
        </w:rPr>
        <w:tab/>
        <w:t>Download the ZIP-file containing the app</w:t>
      </w:r>
    </w:p>
    <w:p w14:paraId="2C3472EA" w14:textId="77777777" w:rsidR="00EC1196" w:rsidRPr="00917BBB" w:rsidRDefault="00EC1196" w:rsidP="00EC11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917BBB">
        <w:rPr>
          <w:rFonts w:ascii="Helvetica" w:hAnsi="Helvetica" w:cs="Helvetica"/>
          <w:lang w:val="en-GB"/>
        </w:rPr>
        <w:t>2.</w:t>
      </w:r>
      <w:r w:rsidRPr="00917BBB">
        <w:rPr>
          <w:rFonts w:ascii="Helvetica" w:hAnsi="Helvetica" w:cs="Helvetica"/>
          <w:lang w:val="en-GB"/>
        </w:rPr>
        <w:tab/>
        <w:t>Unzip</w:t>
      </w:r>
    </w:p>
    <w:p w14:paraId="133E7F4B" w14:textId="5BA8258B" w:rsidR="00EC1196" w:rsidRPr="00917BBB" w:rsidRDefault="00EC1196" w:rsidP="00EC11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917BBB">
        <w:rPr>
          <w:rFonts w:ascii="Helvetica" w:hAnsi="Helvetica" w:cs="Helvetica"/>
          <w:lang w:val="en-GB"/>
        </w:rPr>
        <w:t>3.</w:t>
      </w:r>
      <w:r w:rsidRPr="00917BBB">
        <w:rPr>
          <w:rFonts w:ascii="Helvetica" w:hAnsi="Helvetica" w:cs="Helvetica"/>
          <w:lang w:val="en-GB"/>
        </w:rPr>
        <w:tab/>
        <w:t>Double click the .apk file to install</w:t>
      </w:r>
    </w:p>
    <w:p w14:paraId="5FA6125F" w14:textId="51AA9F8B" w:rsidR="00EC1196" w:rsidRPr="00917BBB" w:rsidRDefault="00A711BC" w:rsidP="00EC1196">
      <w:pPr>
        <w:pStyle w:val="Rubrik2"/>
        <w:rPr>
          <w:lang w:val="en-GB"/>
        </w:rPr>
      </w:pPr>
      <w:commentRangeStart w:id="1"/>
      <w:commentRangeStart w:id="2"/>
      <w:r>
        <w:rPr>
          <w:lang w:val="en-GB"/>
        </w:rPr>
        <w:t>How to use</w:t>
      </w:r>
      <w:commentRangeEnd w:id="1"/>
      <w:r>
        <w:rPr>
          <w:rStyle w:val="Kommentarsreferens"/>
          <w:rFonts w:asciiTheme="minorHAnsi" w:eastAsiaTheme="minorEastAsia" w:hAnsiTheme="minorHAnsi" w:cstheme="minorBidi"/>
          <w:b w:val="0"/>
          <w:bCs w:val="0"/>
          <w:color w:val="auto"/>
        </w:rPr>
        <w:commentReference w:id="1"/>
      </w:r>
      <w:commentRangeEnd w:id="2"/>
      <w:r w:rsidR="006936B9">
        <w:rPr>
          <w:rStyle w:val="Kommentarsreferens"/>
          <w:rFonts w:asciiTheme="minorHAnsi" w:eastAsiaTheme="minorEastAsia" w:hAnsiTheme="minorHAnsi" w:cstheme="minorBidi"/>
          <w:b w:val="0"/>
          <w:bCs w:val="0"/>
          <w:color w:val="auto"/>
        </w:rPr>
        <w:commentReference w:id="2"/>
      </w:r>
    </w:p>
    <w:p w14:paraId="31D21664" w14:textId="4CAC57ED" w:rsidR="00684CB8" w:rsidRPr="00BA1D11" w:rsidRDefault="00EC1196" w:rsidP="00BA1D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917BBB">
        <w:rPr>
          <w:rFonts w:ascii="Helvetica" w:hAnsi="Helvetica" w:cs="Helvetica"/>
          <w:lang w:val="en-GB"/>
        </w:rPr>
        <w:t xml:space="preserve">When you have installed the app and opened it, your own location will be marked on the application’s map. You can search for locations via the search window, either with complete location name or by parts of a name, resulting in different matching locations being suggested. Furthermore, you can search for a specific room type, such as computer room or group room, and thereby getting suggestions for all such rooms. When you have chosen a location, it will be marked on the application’s map. When a location is marked, you can click on the marked location, receiving a popup window containing the name and floor of the location. </w:t>
      </w:r>
      <w:r w:rsidR="00E36687" w:rsidRPr="00917BBB">
        <w:rPr>
          <w:rFonts w:ascii="Helvetica" w:hAnsi="Helvetica" w:cs="Helvetica"/>
          <w:lang w:val="en-GB"/>
        </w:rPr>
        <w:t xml:space="preserve">When you click on the info window, the shortest path from your current position to the marked location will be printed. </w:t>
      </w:r>
      <w:r w:rsidRPr="00917BBB">
        <w:rPr>
          <w:rFonts w:ascii="Helvetica" w:hAnsi="Helvetica" w:cs="Helvetica"/>
          <w:lang w:val="en-GB"/>
        </w:rPr>
        <w:t>In addition, you can switch between night mode and day mode using the left-most menu button on the screen. The modes contain different aspects of Chalmers; the day mode features lecture halls, group room and such study focused sites, whereas the night mode features the different pub locations.</w:t>
      </w:r>
    </w:p>
    <w:p w14:paraId="22D4F78B" w14:textId="5504BCF6" w:rsidR="00684CB8" w:rsidRDefault="00684CB8" w:rsidP="00BA1D11">
      <w:pPr>
        <w:pStyle w:val="Rubrik1"/>
        <w:rPr>
          <w:lang w:val="en-GB"/>
        </w:rPr>
      </w:pPr>
      <w:commentRangeStart w:id="3"/>
      <w:r>
        <w:rPr>
          <w:lang w:val="en-GB"/>
        </w:rPr>
        <w:t>Developer manual</w:t>
      </w:r>
      <w:commentRangeEnd w:id="3"/>
      <w:r w:rsidR="00B8153E">
        <w:rPr>
          <w:rStyle w:val="Kommentarsreferens"/>
          <w:rFonts w:asciiTheme="minorHAnsi" w:eastAsiaTheme="minorEastAsia" w:hAnsiTheme="minorHAnsi" w:cstheme="minorBidi"/>
          <w:b w:val="0"/>
          <w:bCs w:val="0"/>
          <w:color w:val="auto"/>
        </w:rPr>
        <w:commentReference w:id="3"/>
      </w:r>
    </w:p>
    <w:p w14:paraId="184E898D" w14:textId="77777777" w:rsidR="00B8153E" w:rsidRPr="00B8153E" w:rsidRDefault="00B8153E" w:rsidP="00B8153E"/>
    <w:p w14:paraId="660A9E6E" w14:textId="27398FF7" w:rsidR="00684CB8" w:rsidRDefault="00684CB8" w:rsidP="00684CB8">
      <w:pPr>
        <w:pStyle w:val="Rubrik2"/>
        <w:rPr>
          <w:lang w:val="en-GB"/>
        </w:rPr>
      </w:pPr>
      <w:r>
        <w:rPr>
          <w:lang w:val="en-GB"/>
        </w:rPr>
        <w:t>Project description</w:t>
      </w:r>
    </w:p>
    <w:p w14:paraId="1962AC82" w14:textId="77777777" w:rsidR="00684CB8" w:rsidRDefault="00684CB8" w:rsidP="00684CB8">
      <w:pPr>
        <w:widowControl w:val="0"/>
        <w:autoSpaceDE w:val="0"/>
        <w:autoSpaceDN w:val="0"/>
        <w:adjustRightInd w:val="0"/>
        <w:rPr>
          <w:rFonts w:ascii="Helvetica" w:hAnsi="Helvetica" w:cs="Helvetica"/>
        </w:rPr>
      </w:pPr>
      <w:r w:rsidRPr="006936B9">
        <w:rPr>
          <w:rFonts w:ascii="Helvetica" w:hAnsi="Helvetica" w:cs="Helvetica"/>
          <w:highlight w:val="cyan"/>
        </w:rPr>
        <w:t>Project description (Short introduction for a developer that intends to contribute to the project)</w:t>
      </w:r>
    </w:p>
    <w:p w14:paraId="406CC11F" w14:textId="3DA8CDC3" w:rsidR="00684CB8" w:rsidRPr="00684CB8" w:rsidRDefault="00684CB8" w:rsidP="00684CB8"/>
    <w:p w14:paraId="0FEA9400" w14:textId="353C7587" w:rsidR="00684CB8" w:rsidRDefault="00684CB8" w:rsidP="00684CB8">
      <w:pPr>
        <w:pStyle w:val="Rubrik2"/>
        <w:rPr>
          <w:lang w:val="en-GB"/>
        </w:rPr>
      </w:pPr>
      <w:r>
        <w:rPr>
          <w:lang w:val="en-GB"/>
        </w:rPr>
        <w:t>Build procedures</w:t>
      </w:r>
    </w:p>
    <w:p w14:paraId="03A5B345" w14:textId="3C52AF8D" w:rsidR="00A711BC" w:rsidRDefault="00684CB8" w:rsidP="00684CB8">
      <w:pPr>
        <w:widowControl w:val="0"/>
        <w:autoSpaceDE w:val="0"/>
        <w:autoSpaceDN w:val="0"/>
        <w:adjustRightInd w:val="0"/>
        <w:rPr>
          <w:rFonts w:ascii="Helvetica" w:hAnsi="Helvetica" w:cs="Helvetica"/>
        </w:rPr>
      </w:pPr>
      <w:r w:rsidRPr="006936B9">
        <w:rPr>
          <w:rFonts w:ascii="Helvetica" w:hAnsi="Helvetica" w:cs="Helvetica"/>
          <w:highlight w:val="cyan"/>
        </w:rPr>
        <w:t>Build procedures (How is the project built and tested? Most often general Android procedures)</w:t>
      </w:r>
    </w:p>
    <w:p w14:paraId="12DA64B9" w14:textId="7006856A" w:rsidR="00684CB8" w:rsidRPr="001329BB" w:rsidRDefault="00A711BC" w:rsidP="001329BB">
      <w:pPr>
        <w:widowControl w:val="0"/>
        <w:autoSpaceDE w:val="0"/>
        <w:autoSpaceDN w:val="0"/>
        <w:adjustRightInd w:val="0"/>
        <w:rPr>
          <w:rFonts w:ascii="Helvetica" w:hAnsi="Helvetica" w:cs="Helvetica"/>
        </w:rPr>
      </w:pPr>
      <w:r w:rsidRPr="006936B9">
        <w:rPr>
          <w:rFonts w:ascii="Helvetica" w:hAnsi="Helvetica" w:cs="Helvetica"/>
          <w:highlight w:val="cyan"/>
        </w:rPr>
        <w:t>http://developer.android.com/tools/workflow/index.html</w:t>
      </w:r>
    </w:p>
    <w:p w14:paraId="5F56C5C7" w14:textId="357829D8" w:rsidR="00684CB8" w:rsidRDefault="00684CB8" w:rsidP="00684CB8">
      <w:pPr>
        <w:pStyle w:val="Rubrik2"/>
        <w:rPr>
          <w:lang w:val="en-GB"/>
        </w:rPr>
      </w:pPr>
      <w:r>
        <w:rPr>
          <w:lang w:val="en-GB"/>
        </w:rPr>
        <w:t>Release procedures</w:t>
      </w:r>
    </w:p>
    <w:p w14:paraId="1EEE4274" w14:textId="311D9843" w:rsidR="00684CB8" w:rsidRPr="00AF7794" w:rsidRDefault="00684CB8" w:rsidP="00AF7794">
      <w:pPr>
        <w:widowControl w:val="0"/>
        <w:autoSpaceDE w:val="0"/>
        <w:autoSpaceDN w:val="0"/>
        <w:adjustRightInd w:val="0"/>
        <w:rPr>
          <w:rFonts w:ascii="Helvetica" w:hAnsi="Helvetica" w:cs="Helvetica"/>
        </w:rPr>
      </w:pPr>
      <w:r w:rsidRPr="006936B9">
        <w:rPr>
          <w:rFonts w:ascii="Helvetica" w:hAnsi="Helvetica" w:cs="Helvetica"/>
          <w:highlight w:val="cyan"/>
        </w:rPr>
        <w:t>Release procedures (Steps to perform a release)</w:t>
      </w:r>
    </w:p>
    <w:p w14:paraId="37CE6102" w14:textId="2CD44F77" w:rsidR="001329BB" w:rsidRPr="00684CB8" w:rsidRDefault="00AF7794" w:rsidP="00684CB8">
      <w:pPr>
        <w:pStyle w:val="Rubrik1"/>
      </w:pPr>
      <w:r>
        <w:t>Application d</w:t>
      </w:r>
      <w:r w:rsidR="001329BB">
        <w:t>evelopment and feature decisions</w:t>
      </w:r>
    </w:p>
    <w:p w14:paraId="032CD1AB" w14:textId="4E2A3107" w:rsidR="008B72EC" w:rsidRPr="008B72EC" w:rsidRDefault="00684CB8" w:rsidP="008B72EC">
      <w:pPr>
        <w:pStyle w:val="Rubrik2"/>
        <w:rPr>
          <w:lang w:val="en-GB"/>
        </w:rPr>
      </w:pPr>
      <w:r>
        <w:rPr>
          <w:lang w:val="en-GB"/>
        </w:rPr>
        <w:t>Product backlog</w:t>
      </w:r>
    </w:p>
    <w:p w14:paraId="340C167F" w14:textId="02BF625A" w:rsidR="00684CB8" w:rsidRPr="008B72EC" w:rsidRDefault="008B72EC" w:rsidP="008B72EC">
      <w:pPr>
        <w:widowControl w:val="0"/>
        <w:autoSpaceDE w:val="0"/>
        <w:autoSpaceDN w:val="0"/>
        <w:adjustRightInd w:val="0"/>
        <w:rPr>
          <w:rFonts w:ascii="Helvetica" w:hAnsi="Helvetica" w:cs="Helvetica"/>
        </w:rPr>
      </w:pPr>
      <w:r w:rsidRPr="006936B9">
        <w:rPr>
          <w:rFonts w:ascii="Helvetica" w:hAnsi="Helvetica" w:cs="Helvetica"/>
          <w:highlight w:val="cyan"/>
        </w:rPr>
        <w:t>Product backlog over features (may be extracted from PivotalTracker)</w:t>
      </w:r>
    </w:p>
    <w:p w14:paraId="6ED45E63" w14:textId="6435FC8A" w:rsidR="008B72EC" w:rsidRDefault="008B72EC" w:rsidP="00684CB8">
      <w:pPr>
        <w:pStyle w:val="Rubrik2"/>
        <w:rPr>
          <w:lang w:val="en-GB"/>
        </w:rPr>
      </w:pPr>
      <w:r>
        <w:rPr>
          <w:lang w:val="en-GB"/>
        </w:rPr>
        <w:t>Design decisions</w:t>
      </w:r>
    </w:p>
    <w:p w14:paraId="01D85B18" w14:textId="6CE0AFA6" w:rsidR="008B72EC" w:rsidRPr="008B72EC" w:rsidRDefault="008B72EC" w:rsidP="008B72EC">
      <w:pPr>
        <w:widowControl w:val="0"/>
        <w:autoSpaceDE w:val="0"/>
        <w:autoSpaceDN w:val="0"/>
        <w:adjustRightInd w:val="0"/>
        <w:rPr>
          <w:rFonts w:ascii="Helvetica" w:hAnsi="Helvetica" w:cs="Helvetica"/>
        </w:rPr>
      </w:pPr>
      <w:r w:rsidRPr="006936B9">
        <w:rPr>
          <w:rFonts w:ascii="Helvetica" w:hAnsi="Helvetica" w:cs="Helvetica"/>
          <w:highlight w:val="cyan"/>
        </w:rPr>
        <w:t>Design decisions and description of use of external code (what, how and why)</w:t>
      </w:r>
    </w:p>
    <w:p w14:paraId="518A279F" w14:textId="77777777" w:rsidR="00684CB8" w:rsidRPr="00917BBB" w:rsidRDefault="00684CB8" w:rsidP="00684CB8">
      <w:pPr>
        <w:pStyle w:val="Rubrik2"/>
        <w:rPr>
          <w:lang w:val="en-GB"/>
        </w:rPr>
      </w:pPr>
      <w:r w:rsidRPr="00917BBB">
        <w:rPr>
          <w:lang w:val="en-GB"/>
        </w:rPr>
        <w:t>Change log</w:t>
      </w:r>
    </w:p>
    <w:p w14:paraId="3C4374E1" w14:textId="7D5EB81E" w:rsidR="00684CB8" w:rsidRPr="00033F95" w:rsidRDefault="006936B9" w:rsidP="00EC1196">
      <w:pPr>
        <w:rPr>
          <w:rFonts w:ascii="Helvetica" w:hAnsi="Helvetica" w:cs="Helvetica"/>
        </w:rPr>
      </w:pPr>
      <w:r w:rsidRPr="006936B9">
        <w:rPr>
          <w:rFonts w:ascii="Helvetica" w:hAnsi="Helvetica" w:cs="Helvetica"/>
          <w:highlight w:val="cyan"/>
        </w:rPr>
        <w:t>”Log or record of changes made to a project, such as a </w:t>
      </w:r>
      <w:hyperlink r:id="rId9" w:tooltip="Website" w:history="1">
        <w:r w:rsidRPr="006936B9">
          <w:rPr>
            <w:rStyle w:val="Hyperlnk"/>
            <w:rFonts w:ascii="Helvetica" w:hAnsi="Helvetica" w:cs="Helvetica"/>
            <w:highlight w:val="cyan"/>
          </w:rPr>
          <w:t>website</w:t>
        </w:r>
      </w:hyperlink>
      <w:r w:rsidRPr="006936B9">
        <w:rPr>
          <w:rFonts w:ascii="Helvetica" w:hAnsi="Helvetica" w:cs="Helvetica"/>
          <w:highlight w:val="cyan"/>
        </w:rPr>
        <w:t> or software project, usually including such records as bug fixes, new features, etc. Some </w:t>
      </w:r>
      <w:hyperlink r:id="rId10" w:tooltip="Open source" w:history="1">
        <w:r w:rsidRPr="006936B9">
          <w:rPr>
            <w:rStyle w:val="Hyperlnk"/>
            <w:rFonts w:ascii="Helvetica" w:hAnsi="Helvetica" w:cs="Helvetica"/>
            <w:highlight w:val="cyan"/>
          </w:rPr>
          <w:t>open source</w:t>
        </w:r>
      </w:hyperlink>
      <w:r w:rsidRPr="006936B9">
        <w:rPr>
          <w:rFonts w:ascii="Helvetica" w:hAnsi="Helvetica" w:cs="Helvetica"/>
          <w:highlight w:val="cyan"/>
        </w:rPr>
        <w:t> projects include a changelog as one of the top level files in their distribution.” (Wikipedia)</w:t>
      </w:r>
    </w:p>
    <w:p w14:paraId="7CC34CD8" w14:textId="77777777" w:rsidR="00AF7794" w:rsidRDefault="00AF7794" w:rsidP="00534D96">
      <w:pPr>
        <w:pStyle w:val="Rubrik1"/>
        <w:rPr>
          <w:lang w:val="en-GB"/>
        </w:rPr>
      </w:pPr>
      <w:commentRangeStart w:id="4"/>
      <w:r>
        <w:rPr>
          <w:lang w:val="en-GB"/>
        </w:rPr>
        <w:t>Testing</w:t>
      </w:r>
      <w:commentRangeEnd w:id="4"/>
      <w:r w:rsidR="00C92BB0">
        <w:rPr>
          <w:rStyle w:val="Kommentarsreferens"/>
          <w:rFonts w:asciiTheme="minorHAnsi" w:eastAsiaTheme="minorEastAsia" w:hAnsiTheme="minorHAnsi" w:cstheme="minorBidi"/>
          <w:b w:val="0"/>
          <w:bCs w:val="0"/>
          <w:color w:val="auto"/>
        </w:rPr>
        <w:commentReference w:id="4"/>
      </w:r>
    </w:p>
    <w:p w14:paraId="649E88B6" w14:textId="6B67ED1B" w:rsidR="00EC1196" w:rsidRPr="00AF7794" w:rsidRDefault="00EC1196" w:rsidP="00534D96">
      <w:pPr>
        <w:pStyle w:val="Rubrik2"/>
        <w:rPr>
          <w:lang w:val="en-GB"/>
        </w:rPr>
      </w:pPr>
      <w:commentRangeStart w:id="5"/>
      <w:r w:rsidRPr="00AF7794">
        <w:rPr>
          <w:lang w:val="en-GB"/>
        </w:rPr>
        <w:t>Acceptance tests</w:t>
      </w:r>
      <w:commentRangeEnd w:id="5"/>
      <w:r w:rsidR="00534D96">
        <w:rPr>
          <w:rStyle w:val="Kommentarsreferens"/>
          <w:rFonts w:asciiTheme="minorHAnsi" w:eastAsiaTheme="minorEastAsia" w:hAnsiTheme="minorHAnsi" w:cstheme="minorBidi"/>
          <w:b w:val="0"/>
          <w:bCs w:val="0"/>
          <w:color w:val="auto"/>
        </w:rPr>
        <w:commentReference w:id="5"/>
      </w:r>
    </w:p>
    <w:p w14:paraId="30EF924C" w14:textId="77777777" w:rsidR="00EC1196" w:rsidRPr="00917BBB" w:rsidRDefault="00EC1196" w:rsidP="00EC1196">
      <w:pPr>
        <w:widowControl w:val="0"/>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 xml:space="preserve">Acceptance tests have been run for the different user stories. </w:t>
      </w:r>
    </w:p>
    <w:p w14:paraId="71CC41D3" w14:textId="77777777" w:rsidR="00EC1196" w:rsidRPr="00917BBB" w:rsidRDefault="00EC1196" w:rsidP="00EC1196">
      <w:pPr>
        <w:widowControl w:val="0"/>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Those tested concern design, possibilities and restrictions on the map and application features.</w:t>
      </w:r>
    </w:p>
    <w:p w14:paraId="44064226" w14:textId="77777777" w:rsidR="00EC1196" w:rsidRDefault="00EC1196" w:rsidP="00EC1196">
      <w:pPr>
        <w:widowControl w:val="0"/>
        <w:autoSpaceDE w:val="0"/>
        <w:autoSpaceDN w:val="0"/>
        <w:adjustRightInd w:val="0"/>
        <w:spacing w:line="240" w:lineRule="atLeast"/>
        <w:rPr>
          <w:rFonts w:ascii="Lucida Grande" w:hAnsi="Lucida Grande" w:cs="Lucida Grande"/>
          <w:color w:val="262626"/>
          <w:sz w:val="22"/>
          <w:szCs w:val="22"/>
          <w:lang w:val="en-GB"/>
        </w:rPr>
      </w:pPr>
    </w:p>
    <w:p w14:paraId="7884A47D" w14:textId="13A744FA" w:rsidR="008C73CB" w:rsidRPr="00917BBB" w:rsidRDefault="008C73CB" w:rsidP="00534D96">
      <w:pPr>
        <w:pStyle w:val="Rubrik3"/>
        <w:rPr>
          <w:lang w:val="en-GB"/>
        </w:rPr>
      </w:pPr>
      <w:r>
        <w:rPr>
          <w:lang w:val="en-GB"/>
        </w:rPr>
        <w:t>Test details</w:t>
      </w:r>
    </w:p>
    <w:p w14:paraId="3F248771" w14:textId="7B2E3617" w:rsidR="00EC1196" w:rsidRPr="00917BBB" w:rsidRDefault="00EC1196" w:rsidP="00EC1196">
      <w:pPr>
        <w:widowControl w:val="0"/>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 xml:space="preserve">User </w:t>
      </w:r>
      <w:r w:rsidR="00917BBB" w:rsidRPr="00917BBB">
        <w:rPr>
          <w:rFonts w:ascii="Lucida Grande" w:hAnsi="Lucida Grande" w:cs="Lucida Grande"/>
          <w:color w:val="262626"/>
          <w:sz w:val="22"/>
          <w:szCs w:val="22"/>
          <w:lang w:val="en-GB"/>
        </w:rPr>
        <w:t>stories</w:t>
      </w:r>
      <w:r w:rsidRPr="00917BBB">
        <w:rPr>
          <w:rFonts w:ascii="Lucida Grande" w:hAnsi="Lucida Grande" w:cs="Lucida Grande"/>
          <w:color w:val="262626"/>
          <w:sz w:val="22"/>
          <w:szCs w:val="22"/>
          <w:lang w:val="en-GB"/>
        </w:rPr>
        <w:t>, examples:</w:t>
      </w:r>
    </w:p>
    <w:p w14:paraId="776CD982" w14:textId="77777777" w:rsidR="00EC1196" w:rsidRPr="00917BBB" w:rsidRDefault="00EC1196" w:rsidP="00917BBB">
      <w:pPr>
        <w:pStyle w:val="Liststycke"/>
        <w:widowControl w:val="0"/>
        <w:numPr>
          <w:ilvl w:val="0"/>
          <w:numId w:val="8"/>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As a user who opens the program, I want to have a fixed view on the Chalmers map, always with the same starting coordinates.</w:t>
      </w:r>
    </w:p>
    <w:p w14:paraId="25E139CD" w14:textId="77777777" w:rsidR="00EC1196" w:rsidRPr="00917BBB" w:rsidRDefault="00EC1196" w:rsidP="00917BBB">
      <w:pPr>
        <w:pStyle w:val="Liststycke"/>
        <w:widowControl w:val="0"/>
        <w:numPr>
          <w:ilvl w:val="0"/>
          <w:numId w:val="8"/>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As a user, I should not be able to zoom out to see larger areas than that of Chalmers.</w:t>
      </w:r>
    </w:p>
    <w:p w14:paraId="4C7344C4" w14:textId="77777777" w:rsidR="00EC1196" w:rsidRPr="00917BBB" w:rsidRDefault="00EC1196" w:rsidP="00917BBB">
      <w:pPr>
        <w:pStyle w:val="Liststycke"/>
        <w:widowControl w:val="0"/>
        <w:numPr>
          <w:ilvl w:val="0"/>
          <w:numId w:val="8"/>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As a user, I want to be able to search for buildings and the result should be all rooms.</w:t>
      </w:r>
    </w:p>
    <w:p w14:paraId="7D21DE21" w14:textId="77777777" w:rsidR="00EC1196" w:rsidRPr="00917BBB" w:rsidRDefault="00EC1196" w:rsidP="00917BBB">
      <w:pPr>
        <w:pStyle w:val="Liststycke"/>
        <w:widowControl w:val="0"/>
        <w:numPr>
          <w:ilvl w:val="0"/>
          <w:numId w:val="8"/>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As a user, when I type in the search for an item, a dropdown menu with word-completed suggestions should appear.</w:t>
      </w:r>
    </w:p>
    <w:p w14:paraId="17538A68" w14:textId="77777777" w:rsidR="00EC1196" w:rsidRPr="00917BBB" w:rsidRDefault="00EC1196" w:rsidP="00917BBB">
      <w:pPr>
        <w:pStyle w:val="Liststycke"/>
        <w:widowControl w:val="0"/>
        <w:numPr>
          <w:ilvl w:val="0"/>
          <w:numId w:val="8"/>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As a user I want to see where I am on campus with just one click.</w:t>
      </w:r>
    </w:p>
    <w:p w14:paraId="7AF17957" w14:textId="77777777" w:rsidR="00EC1196" w:rsidRPr="00917BBB" w:rsidRDefault="00EC1196" w:rsidP="00917BBB">
      <w:pPr>
        <w:pStyle w:val="Liststycke"/>
        <w:widowControl w:val="0"/>
        <w:numPr>
          <w:ilvl w:val="0"/>
          <w:numId w:val="8"/>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As a user, I want to be able to search for two separate locations, and get the path between them.</w:t>
      </w:r>
    </w:p>
    <w:p w14:paraId="442689C0" w14:textId="3CF49466" w:rsidR="00EC1196" w:rsidRPr="00740E07" w:rsidRDefault="00EC1196" w:rsidP="00EC1196">
      <w:pPr>
        <w:pStyle w:val="Liststycke"/>
        <w:widowControl w:val="0"/>
        <w:numPr>
          <w:ilvl w:val="0"/>
          <w:numId w:val="8"/>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As a user I want to be able to have a Checkbox Menu in which I can choose between lecture halls, computer rooms and group rooms.</w:t>
      </w:r>
    </w:p>
    <w:p w14:paraId="157F6ABC" w14:textId="77777777" w:rsidR="00EC1196" w:rsidRPr="00917BBB" w:rsidRDefault="00EC1196" w:rsidP="00534D96">
      <w:pPr>
        <w:pStyle w:val="Rubrik2"/>
        <w:rPr>
          <w:lang w:val="en-GB"/>
        </w:rPr>
      </w:pPr>
      <w:r w:rsidRPr="00917BBB">
        <w:rPr>
          <w:lang w:val="en-GB"/>
        </w:rPr>
        <w:t>Unit tests</w:t>
      </w:r>
    </w:p>
    <w:p w14:paraId="542E7BEC" w14:textId="77777777" w:rsidR="00EC1196" w:rsidRPr="00917BBB" w:rsidRDefault="00EC1196" w:rsidP="00EC1196">
      <w:pPr>
        <w:widowControl w:val="0"/>
        <w:autoSpaceDE w:val="0"/>
        <w:autoSpaceDN w:val="0"/>
        <w:adjustRightInd w:val="0"/>
        <w:spacing w:line="240" w:lineRule="atLeast"/>
        <w:rPr>
          <w:rFonts w:ascii="Lucida Grande" w:hAnsi="Lucida Grande" w:cs="Lucida Grande"/>
          <w:color w:val="262626"/>
          <w:sz w:val="22"/>
          <w:szCs w:val="22"/>
          <w:lang w:val="en-GB"/>
        </w:rPr>
      </w:pPr>
      <w:r w:rsidRPr="00917BBB">
        <w:rPr>
          <w:rFonts w:ascii="Lucida Grande" w:hAnsi="Lucida Grande" w:cs="Lucida Grande"/>
          <w:color w:val="262626"/>
          <w:sz w:val="22"/>
          <w:szCs w:val="22"/>
          <w:lang w:val="en-GB"/>
        </w:rPr>
        <w:t>All database methods in the DAO (Data Access Object) class have been unit tested, using the public Assert class.</w:t>
      </w:r>
    </w:p>
    <w:p w14:paraId="1654ED78" w14:textId="77777777" w:rsidR="00EC1196" w:rsidRPr="00917BBB" w:rsidRDefault="00EC1196" w:rsidP="00EC1196">
      <w:pPr>
        <w:widowControl w:val="0"/>
        <w:autoSpaceDE w:val="0"/>
        <w:autoSpaceDN w:val="0"/>
        <w:adjustRightInd w:val="0"/>
        <w:spacing w:line="240" w:lineRule="atLeast"/>
        <w:rPr>
          <w:rFonts w:ascii="Lucida Grande" w:hAnsi="Lucida Grande" w:cs="Lucida Grande"/>
          <w:color w:val="262626"/>
          <w:sz w:val="22"/>
          <w:szCs w:val="22"/>
          <w:lang w:val="en-GB"/>
        </w:rPr>
      </w:pPr>
    </w:p>
    <w:p w14:paraId="5326DB2D" w14:textId="263AC998" w:rsidR="00EC1196" w:rsidRPr="00917BBB" w:rsidRDefault="00740E07" w:rsidP="00534D96">
      <w:pPr>
        <w:pStyle w:val="Rubrik3"/>
        <w:rPr>
          <w:lang w:val="en-GB"/>
        </w:rPr>
      </w:pPr>
      <w:r>
        <w:rPr>
          <w:lang w:val="en-GB"/>
        </w:rPr>
        <w:t>Test details</w:t>
      </w:r>
    </w:p>
    <w:p w14:paraId="14B32B3C" w14:textId="77777777" w:rsidR="00EC1196" w:rsidRPr="00740E07" w:rsidRDefault="00EC1196" w:rsidP="00740E07">
      <w:pPr>
        <w:pStyle w:val="Liststycke"/>
        <w:widowControl w:val="0"/>
        <w:numPr>
          <w:ilvl w:val="0"/>
          <w:numId w:val="9"/>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Insertion and getting in table 4 (buildings table)</w:t>
      </w:r>
    </w:p>
    <w:p w14:paraId="388E6720" w14:textId="77777777" w:rsidR="00EC1196" w:rsidRPr="00740E07" w:rsidRDefault="00EC1196" w:rsidP="00740E07">
      <w:pPr>
        <w:pStyle w:val="Liststycke"/>
        <w:widowControl w:val="0"/>
        <w:numPr>
          <w:ilvl w:val="1"/>
          <w:numId w:val="9"/>
        </w:numPr>
        <w:tabs>
          <w:tab w:val="left" w:pos="940"/>
          <w:tab w:val="left" w:pos="144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insertIntoTable4 and getAllFromTable4 were tested together: </w:t>
      </w:r>
    </w:p>
    <w:p w14:paraId="4A1717A8" w14:textId="77777777"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building name (String) was inserted into table 4 via insertIntoTable4 and fetched with getAllFromTable4</w:t>
      </w:r>
    </w:p>
    <w:p w14:paraId="72F36A7C" w14:textId="77777777" w:rsidR="00EC1196" w:rsidRPr="00740E07" w:rsidRDefault="00EC1196" w:rsidP="00740E07">
      <w:pPr>
        <w:pStyle w:val="Liststycke"/>
        <w:widowControl w:val="0"/>
        <w:numPr>
          <w:ilvl w:val="0"/>
          <w:numId w:val="9"/>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Insertion and getting in table 2 (room types table)</w:t>
      </w:r>
    </w:p>
    <w:p w14:paraId="7F490ACF" w14:textId="77777777" w:rsidR="00EC1196" w:rsidRPr="00740E07" w:rsidRDefault="00EC1196" w:rsidP="00740E07">
      <w:pPr>
        <w:pStyle w:val="Liststycke"/>
        <w:widowControl w:val="0"/>
        <w:numPr>
          <w:ilvl w:val="1"/>
          <w:numId w:val="9"/>
        </w:numPr>
        <w:tabs>
          <w:tab w:val="left" w:pos="940"/>
          <w:tab w:val="left" w:pos="144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insertIntoTable2 and getAllFromTable2 were tested together: </w:t>
      </w:r>
    </w:p>
    <w:p w14:paraId="30309977" w14:textId="77777777"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Three room types (String) were inserted into table 2 via insertIntoTable2 and fetched with getAllFromTable2</w:t>
      </w:r>
    </w:p>
    <w:p w14:paraId="537C4438" w14:textId="77777777" w:rsidR="00EC1196" w:rsidRPr="00740E07" w:rsidRDefault="00EC1196" w:rsidP="00740E07">
      <w:pPr>
        <w:pStyle w:val="Liststycke"/>
        <w:widowControl w:val="0"/>
        <w:numPr>
          <w:ilvl w:val="0"/>
          <w:numId w:val="9"/>
        </w:numPr>
        <w:tabs>
          <w:tab w:val="left" w:pos="220"/>
          <w:tab w:val="left" w:pos="72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Insertion and getting in table 1 (coordinates and buildings table)</w:t>
      </w:r>
    </w:p>
    <w:p w14:paraId="6151F7F3" w14:textId="77777777" w:rsidR="00EC1196" w:rsidRPr="00740E07" w:rsidRDefault="00EC1196" w:rsidP="00740E07">
      <w:pPr>
        <w:pStyle w:val="Liststycke"/>
        <w:widowControl w:val="0"/>
        <w:numPr>
          <w:ilvl w:val="1"/>
          <w:numId w:val="9"/>
        </w:numPr>
        <w:tabs>
          <w:tab w:val="left" w:pos="940"/>
          <w:tab w:val="left" w:pos="144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insertIntoTable1 and getClosestEntry were tested together: </w:t>
      </w:r>
    </w:p>
    <w:p w14:paraId="20A21CCA" w14:textId="77777777"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A pair of coordinates (Double) and a building name (String) were inserted into table 1 via insertIntoTable1. </w:t>
      </w:r>
    </w:p>
    <w:p w14:paraId="0637405C" w14:textId="77777777"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The coordinates (Double) were used to create an object (LatLng) containing latitude and longitude. </w:t>
      </w:r>
    </w:p>
    <w:p w14:paraId="10ACCE22" w14:textId="77777777"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The object (LatLng) and the building name (String) served as input in getClosestEntry. </w:t>
      </w:r>
    </w:p>
    <w:p w14:paraId="506CB77B" w14:textId="77777777"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getClosestEntry (LatLng) and the object (LatLng) containing the coordinates were compared and found to be equal.</w:t>
      </w:r>
    </w:p>
    <w:p w14:paraId="75C7CE4F" w14:textId="77777777" w:rsidR="00EC1196" w:rsidRPr="00740E07" w:rsidRDefault="00EC1196" w:rsidP="00740E07">
      <w:pPr>
        <w:pStyle w:val="Liststycke"/>
        <w:widowControl w:val="0"/>
        <w:numPr>
          <w:ilvl w:val="2"/>
          <w:numId w:val="9"/>
        </w:numPr>
        <w:tabs>
          <w:tab w:val="left" w:pos="220"/>
          <w:tab w:val="left" w:pos="720"/>
        </w:tabs>
        <w:autoSpaceDE w:val="0"/>
        <w:autoSpaceDN w:val="0"/>
        <w:adjustRightInd w:val="0"/>
        <w:spacing w:line="240" w:lineRule="atLeast"/>
        <w:ind w:left="360"/>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Calculating the closest entry</w:t>
      </w:r>
    </w:p>
    <w:p w14:paraId="0D42AABB" w14:textId="77777777" w:rsidR="00EC1196" w:rsidRPr="00740E07" w:rsidRDefault="00EC1196" w:rsidP="00740E07">
      <w:pPr>
        <w:pStyle w:val="Liststycke"/>
        <w:widowControl w:val="0"/>
        <w:numPr>
          <w:ilvl w:val="1"/>
          <w:numId w:val="9"/>
        </w:numPr>
        <w:tabs>
          <w:tab w:val="left" w:pos="940"/>
          <w:tab w:val="left" w:pos="144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insertIntoTable1 and getClosestEntry were tested together: </w:t>
      </w:r>
    </w:p>
    <w:p w14:paraId="7BFD8AF5" w14:textId="77777777" w:rsidR="00740E07" w:rsidRDefault="00740E07"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Pr>
          <w:rFonts w:ascii="Lucida Grande" w:hAnsi="Lucida Grande" w:cs="Lucida Grande"/>
          <w:color w:val="262626"/>
          <w:sz w:val="22"/>
          <w:szCs w:val="22"/>
          <w:lang w:val="en-GB"/>
        </w:rPr>
        <w:t>A</w:t>
      </w:r>
      <w:r w:rsidR="00EC1196" w:rsidRPr="00740E07">
        <w:rPr>
          <w:rFonts w:ascii="Lucida Grande" w:hAnsi="Lucida Grande" w:cs="Lucida Grande"/>
          <w:color w:val="262626"/>
          <w:sz w:val="22"/>
          <w:szCs w:val="22"/>
          <w:lang w:val="en-GB"/>
        </w:rPr>
        <w:t xml:space="preserve">n object (LatLng) containing zero coordinates, the current coordinates, were created. </w:t>
      </w:r>
    </w:p>
    <w:p w14:paraId="175494BE"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Five different coordinate pairs (Double) and a building name (String) were inserted into table 1 via insertIntoTable1. </w:t>
      </w:r>
    </w:p>
    <w:p w14:paraId="209EB579"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The pair of coordinates (Double) closest to the zero coordinates, were in addition used to create an object (LatLng) containing latitude and longitude. </w:t>
      </w:r>
    </w:p>
    <w:p w14:paraId="5CE905FA"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The zero coordinates object (LatLng) and the building name (String) served as input in getClosestEntry. </w:t>
      </w:r>
    </w:p>
    <w:p w14:paraId="20C0A530" w14:textId="729737FC"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getClosestEntry (LatLng) and the closest coordinate pair object (LatLng) were compared and found to be equal.</w:t>
      </w:r>
    </w:p>
    <w:p w14:paraId="198DDD09" w14:textId="77777777" w:rsidR="00EC1196" w:rsidRPr="00740E07" w:rsidRDefault="00EC1196" w:rsidP="00740E07">
      <w:pPr>
        <w:pStyle w:val="Liststycke"/>
        <w:widowControl w:val="0"/>
        <w:numPr>
          <w:ilvl w:val="2"/>
          <w:numId w:val="9"/>
        </w:numPr>
        <w:tabs>
          <w:tab w:val="left" w:pos="220"/>
          <w:tab w:val="left" w:pos="720"/>
          <w:tab w:val="left" w:pos="1133"/>
        </w:tabs>
        <w:autoSpaceDE w:val="0"/>
        <w:autoSpaceDN w:val="0"/>
        <w:adjustRightInd w:val="0"/>
        <w:spacing w:line="240" w:lineRule="atLeast"/>
        <w:ind w:left="360"/>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Insertion and getting in table 3 (room name, coordinates, room type, building and floor table)</w:t>
      </w:r>
    </w:p>
    <w:p w14:paraId="72655764" w14:textId="77777777" w:rsidR="00EC1196" w:rsidRPr="00740E07" w:rsidRDefault="00EC1196" w:rsidP="00740E07">
      <w:pPr>
        <w:pStyle w:val="Liststycke"/>
        <w:widowControl w:val="0"/>
        <w:numPr>
          <w:ilvl w:val="1"/>
          <w:numId w:val="9"/>
        </w:numPr>
        <w:tabs>
          <w:tab w:val="left" w:pos="940"/>
          <w:tab w:val="left" w:pos="144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insertIntoTable3 and getRoomCoordinates were tested together: </w:t>
      </w:r>
    </w:p>
    <w:p w14:paraId="1567AF68"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A pair of coordinates (Double) were used to create an object (LatLng) containing latitude and longitude. </w:t>
      </w:r>
    </w:p>
    <w:p w14:paraId="6A6E57B3"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A room type (String) was inserted into table 2 via insertIntoTable2. </w:t>
      </w:r>
    </w:p>
    <w:p w14:paraId="3A4AAE1F"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A building name (String) was inserted into table 4 via insertIntoTable4. </w:t>
      </w:r>
    </w:p>
    <w:p w14:paraId="4F7BBB2B"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The room name (String), the coordinates (Double, the room type (String), the building name (String) and a floor (String) were inserted into table 3 via insertIntoTable3. </w:t>
      </w:r>
    </w:p>
    <w:p w14:paraId="73701A52"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room name (String) served as input in getRoomCoordinates.</w:t>
      </w:r>
    </w:p>
    <w:p w14:paraId="01671B4D" w14:textId="2EAEA105"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getRoomCoordinates (LatLng) and the object (LatLng) containing the coordinates were compared and found to be equal.</w:t>
      </w:r>
    </w:p>
    <w:p w14:paraId="6B8F0361" w14:textId="77777777" w:rsidR="00EC1196" w:rsidRPr="00740E07" w:rsidRDefault="00EC1196" w:rsidP="00740E07">
      <w:pPr>
        <w:pStyle w:val="Liststycke"/>
        <w:widowControl w:val="0"/>
        <w:numPr>
          <w:ilvl w:val="2"/>
          <w:numId w:val="9"/>
        </w:numPr>
        <w:tabs>
          <w:tab w:val="left" w:pos="220"/>
          <w:tab w:val="left" w:pos="720"/>
          <w:tab w:val="left" w:pos="1133"/>
        </w:tabs>
        <w:autoSpaceDE w:val="0"/>
        <w:autoSpaceDN w:val="0"/>
        <w:adjustRightInd w:val="0"/>
        <w:spacing w:line="240" w:lineRule="atLeast"/>
        <w:ind w:left="360"/>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Getting all rooms in a specific building</w:t>
      </w:r>
    </w:p>
    <w:p w14:paraId="68819919" w14:textId="77777777" w:rsidR="00EC1196" w:rsidRPr="00740E07" w:rsidRDefault="00EC1196" w:rsidP="00740E07">
      <w:pPr>
        <w:pStyle w:val="Liststycke"/>
        <w:widowControl w:val="0"/>
        <w:numPr>
          <w:ilvl w:val="1"/>
          <w:numId w:val="9"/>
        </w:numPr>
        <w:tabs>
          <w:tab w:val="left" w:pos="940"/>
          <w:tab w:val="left" w:pos="144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insertIntoTable2, insertIntoTable3, insertIntoTable4 and getAllRoomsInBuilding were tested together: </w:t>
      </w:r>
    </w:p>
    <w:p w14:paraId="4BB0458E"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A room type (String) was inserted into table 2 via insertIntoTable2. </w:t>
      </w:r>
    </w:p>
    <w:p w14:paraId="4160CEA6"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real building name (String) was inserted into table 4 via insertIntoTable4</w:t>
      </w:r>
    </w:p>
    <w:p w14:paraId="1E4C1461"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A false building name (String) was inserted the same way. </w:t>
      </w:r>
    </w:p>
    <w:p w14:paraId="7BE7773A"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Room name1 (String), coordinate pair1 (Double), the room type (String), the true building name (String) and floor1 (String) were inserted into table 3 via insertIntoTable3.</w:t>
      </w:r>
    </w:p>
    <w:p w14:paraId="6C34ECC7"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Room name2 (String), coordinate pair1 (Double), the room type (String), the true building name (String) and floor2 (String) were inserted into table 3 via insertIntoTable3.</w:t>
      </w:r>
    </w:p>
    <w:p w14:paraId="2E4E9634"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false room name (String), coordinate pair1 (Double), the room type (String), the false building name (String) and floor1 (String) were inserted into table 3 via insertIntoTable3.</w:t>
      </w:r>
    </w:p>
    <w:p w14:paraId="3D332D06"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true building name (String) served as input in getAllRoomsInBuilding.</w:t>
      </w:r>
    </w:p>
    <w:p w14:paraId="0A6D2847" w14:textId="6F531C17"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getAllRoomsInBuilding (ArrayList&lt;String&gt;) was tested using methods size and contains, and found to be satisfactory.</w:t>
      </w:r>
    </w:p>
    <w:p w14:paraId="18AEF021" w14:textId="77777777" w:rsidR="00EC1196" w:rsidRPr="00740E07" w:rsidRDefault="00EC1196" w:rsidP="00740E07">
      <w:pPr>
        <w:pStyle w:val="Liststycke"/>
        <w:widowControl w:val="0"/>
        <w:numPr>
          <w:ilvl w:val="2"/>
          <w:numId w:val="9"/>
        </w:numPr>
        <w:tabs>
          <w:tab w:val="left" w:pos="220"/>
          <w:tab w:val="left" w:pos="720"/>
          <w:tab w:val="left" w:pos="1133"/>
          <w:tab w:val="left" w:pos="1700"/>
        </w:tabs>
        <w:autoSpaceDE w:val="0"/>
        <w:autoSpaceDN w:val="0"/>
        <w:adjustRightInd w:val="0"/>
        <w:spacing w:line="240" w:lineRule="atLeast"/>
        <w:ind w:left="360"/>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Getting all rooms with a specific type</w:t>
      </w:r>
    </w:p>
    <w:p w14:paraId="0A3EEEA5" w14:textId="77777777" w:rsidR="00EC1196" w:rsidRPr="00740E07" w:rsidRDefault="00EC1196" w:rsidP="00740E07">
      <w:pPr>
        <w:pStyle w:val="Liststycke"/>
        <w:widowControl w:val="0"/>
        <w:numPr>
          <w:ilvl w:val="1"/>
          <w:numId w:val="9"/>
        </w:numPr>
        <w:tabs>
          <w:tab w:val="left" w:pos="940"/>
          <w:tab w:val="left" w:pos="1440"/>
          <w:tab w:val="left" w:pos="170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insertIntoTable2, insertIntoTable3, insertIntoTable4 and getAllRoomsInBuilding were tested together:</w:t>
      </w:r>
    </w:p>
    <w:p w14:paraId="22F53FA8"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A room type (String) was inserted into table 2 via insertIntoTable2. </w:t>
      </w:r>
    </w:p>
    <w:p w14:paraId="1F637182"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false room type (String) was inserted the same way.</w:t>
      </w:r>
    </w:p>
    <w:p w14:paraId="2A618300"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building name (String) was inserted into table 4 via insertIntoTable4</w:t>
      </w:r>
    </w:p>
    <w:p w14:paraId="6213CA17"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Room name1 (String), a coordinate pair1 (Double), the true room type (String), the building name (String) and floor1 (String) were inserted into table 3 via insertIntoTable3.</w:t>
      </w:r>
    </w:p>
    <w:p w14:paraId="66ED964D"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Room name2 (String), coordinate pair1 (Double), the true room type (String), the building name (String) and floor2 (String) were inserted into table 3 via insertIntoTable3.</w:t>
      </w:r>
    </w:p>
    <w:p w14:paraId="127263BF"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false room name (String), coordinate pair1 (Double), the false room type (String), the building name (String) and floor1 (String) were inserted into table 3 via insertIntoTable3.</w:t>
      </w:r>
    </w:p>
    <w:p w14:paraId="63BC4024"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building name (String) served as input in getAllRoomsInBuilding.</w:t>
      </w:r>
    </w:p>
    <w:p w14:paraId="0044589E" w14:textId="47F59E16"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getAllRoomsInBuilding (ArrayList&lt;String&gt;) was tested using methods size and contains, and found to be satisfactory.</w:t>
      </w:r>
    </w:p>
    <w:p w14:paraId="59084EC2" w14:textId="77777777" w:rsidR="00EC1196" w:rsidRPr="00740E07" w:rsidRDefault="00EC1196" w:rsidP="00740E07">
      <w:pPr>
        <w:pStyle w:val="Liststycke"/>
        <w:widowControl w:val="0"/>
        <w:numPr>
          <w:ilvl w:val="2"/>
          <w:numId w:val="9"/>
        </w:numPr>
        <w:tabs>
          <w:tab w:val="left" w:pos="220"/>
          <w:tab w:val="left" w:pos="720"/>
          <w:tab w:val="left" w:pos="1133"/>
          <w:tab w:val="left" w:pos="1700"/>
        </w:tabs>
        <w:autoSpaceDE w:val="0"/>
        <w:autoSpaceDN w:val="0"/>
        <w:adjustRightInd w:val="0"/>
        <w:spacing w:line="240" w:lineRule="atLeast"/>
        <w:ind w:left="360"/>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Getting suggestions</w:t>
      </w:r>
    </w:p>
    <w:p w14:paraId="2EC24C82" w14:textId="77777777" w:rsidR="00EC1196" w:rsidRPr="00740E07" w:rsidRDefault="00EC1196" w:rsidP="00740E07">
      <w:pPr>
        <w:pStyle w:val="Liststycke"/>
        <w:widowControl w:val="0"/>
        <w:numPr>
          <w:ilvl w:val="1"/>
          <w:numId w:val="9"/>
        </w:numPr>
        <w:tabs>
          <w:tab w:val="left" w:pos="940"/>
          <w:tab w:val="left" w:pos="1440"/>
          <w:tab w:val="left" w:pos="170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insertIntoTable2, insertIntoTable3, insertIntoTable4 and suggestions were tested together:</w:t>
      </w:r>
    </w:p>
    <w:p w14:paraId="3E3BF7DC"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 xml:space="preserve">A room type (String) was inserted into table 2 via insertIntoTable2. </w:t>
      </w:r>
    </w:p>
    <w:p w14:paraId="2BF5D2EE"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building name (String) was inserted into table 4 via insertIntoTable4</w:t>
      </w:r>
    </w:p>
    <w:p w14:paraId="3E963EB2"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room name (String), a coordinate pair (Double), the room type (String), the building name (String) and a floor (String) were inserted into table 3 via insertIntoTable3.</w:t>
      </w:r>
    </w:p>
    <w:p w14:paraId="788D1C41"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Different strings of letters matching the strings in table 3 served as input in suggestions.</w:t>
      </w:r>
    </w:p>
    <w:p w14:paraId="51305202" w14:textId="5881ECD0"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suggestions (ArrayList&lt;String&gt;) was tested using methods for size and null, and found to be satisfactory.</w:t>
      </w:r>
    </w:p>
    <w:p w14:paraId="344CC5F2" w14:textId="77777777" w:rsidR="00740E07" w:rsidRDefault="00EC1196" w:rsidP="00740E07">
      <w:pPr>
        <w:pStyle w:val="Liststycke"/>
        <w:widowControl w:val="0"/>
        <w:numPr>
          <w:ilvl w:val="2"/>
          <w:numId w:val="9"/>
        </w:numPr>
        <w:tabs>
          <w:tab w:val="left" w:pos="220"/>
          <w:tab w:val="left" w:pos="720"/>
          <w:tab w:val="left" w:pos="1133"/>
          <w:tab w:val="left" w:pos="1700"/>
        </w:tabs>
        <w:autoSpaceDE w:val="0"/>
        <w:autoSpaceDN w:val="0"/>
        <w:adjustRightInd w:val="0"/>
        <w:spacing w:line="240" w:lineRule="atLeast"/>
        <w:ind w:left="360"/>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Getting room names</w:t>
      </w:r>
    </w:p>
    <w:p w14:paraId="7A5E4F7C" w14:textId="0052AF35" w:rsidR="00EC1196" w:rsidRPr="00740E07" w:rsidRDefault="00EC1196" w:rsidP="00740E07">
      <w:pPr>
        <w:pStyle w:val="Liststycke"/>
        <w:widowControl w:val="0"/>
        <w:numPr>
          <w:ilvl w:val="1"/>
          <w:numId w:val="9"/>
        </w:numPr>
        <w:tabs>
          <w:tab w:val="left" w:pos="220"/>
          <w:tab w:val="left" w:pos="720"/>
          <w:tab w:val="left" w:pos="1133"/>
          <w:tab w:val="left" w:pos="170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insertIntoTable3 and getName were tested together:</w:t>
      </w:r>
    </w:p>
    <w:p w14:paraId="1D6F178D"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room name (String), a coordinate pair (Double), a room type (String), a building name (String) and a floor (String) were inserted into table 3 via insertIntoTable3.</w:t>
      </w:r>
    </w:p>
    <w:p w14:paraId="405066C9"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room name (String) served as input in getType.</w:t>
      </w:r>
    </w:p>
    <w:p w14:paraId="402F6956" w14:textId="6783FA32"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getName (String) and the room name were compared and found to be equal.</w:t>
      </w:r>
    </w:p>
    <w:p w14:paraId="75E8E2FA" w14:textId="77777777" w:rsidR="00EC1196" w:rsidRPr="00740E07" w:rsidRDefault="00EC1196" w:rsidP="00740E07">
      <w:pPr>
        <w:pStyle w:val="Liststycke"/>
        <w:widowControl w:val="0"/>
        <w:numPr>
          <w:ilvl w:val="2"/>
          <w:numId w:val="9"/>
        </w:numPr>
        <w:tabs>
          <w:tab w:val="left" w:pos="220"/>
          <w:tab w:val="left" w:pos="720"/>
          <w:tab w:val="left" w:pos="1133"/>
          <w:tab w:val="left" w:pos="1700"/>
        </w:tabs>
        <w:autoSpaceDE w:val="0"/>
        <w:autoSpaceDN w:val="0"/>
        <w:adjustRightInd w:val="0"/>
        <w:spacing w:line="240" w:lineRule="atLeast"/>
        <w:ind w:left="360"/>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Getting room types</w:t>
      </w:r>
    </w:p>
    <w:p w14:paraId="02588FC1" w14:textId="77777777" w:rsidR="00EC1196" w:rsidRPr="00740E07" w:rsidRDefault="00EC1196" w:rsidP="00740E07">
      <w:pPr>
        <w:pStyle w:val="Liststycke"/>
        <w:widowControl w:val="0"/>
        <w:numPr>
          <w:ilvl w:val="1"/>
          <w:numId w:val="9"/>
        </w:numPr>
        <w:tabs>
          <w:tab w:val="left" w:pos="940"/>
          <w:tab w:val="left" w:pos="1440"/>
          <w:tab w:val="left" w:pos="170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insertIntoTable3 and getType were tested together:</w:t>
      </w:r>
    </w:p>
    <w:p w14:paraId="566B0517"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room name (String), a coordinate pair (Double), a room type (String), a building name (String) and a floor (String) were inserted into table 3 via insertIntoTable3.</w:t>
      </w:r>
    </w:p>
    <w:p w14:paraId="3162A930" w14:textId="77777777" w:rsid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room name (String) served as input in getType.</w:t>
      </w:r>
    </w:p>
    <w:p w14:paraId="07A2580F" w14:textId="310170E1" w:rsidR="00EC1196" w:rsidRPr="00740E07" w:rsidRDefault="00EC1196" w:rsidP="00740E07">
      <w:pPr>
        <w:pStyle w:val="Liststycke"/>
        <w:widowControl w:val="0"/>
        <w:numPr>
          <w:ilvl w:val="2"/>
          <w:numId w:val="9"/>
        </w:numPr>
        <w:tabs>
          <w:tab w:val="left" w:pos="1660"/>
          <w:tab w:val="left" w:pos="216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getType (String) and the room type were compared and found to be equal.</w:t>
      </w:r>
    </w:p>
    <w:p w14:paraId="7A18EA06" w14:textId="77777777" w:rsidR="00EC1196" w:rsidRPr="00740E07" w:rsidRDefault="00EC1196" w:rsidP="00740E07">
      <w:pPr>
        <w:pStyle w:val="Liststycke"/>
        <w:widowControl w:val="0"/>
        <w:numPr>
          <w:ilvl w:val="2"/>
          <w:numId w:val="9"/>
        </w:numPr>
        <w:tabs>
          <w:tab w:val="left" w:pos="220"/>
          <w:tab w:val="left" w:pos="720"/>
          <w:tab w:val="left" w:pos="1133"/>
          <w:tab w:val="left" w:pos="1700"/>
        </w:tabs>
        <w:autoSpaceDE w:val="0"/>
        <w:autoSpaceDN w:val="0"/>
        <w:adjustRightInd w:val="0"/>
        <w:spacing w:line="240" w:lineRule="atLeast"/>
        <w:ind w:left="360"/>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Getting floor</w:t>
      </w:r>
    </w:p>
    <w:p w14:paraId="77AA1944" w14:textId="77777777" w:rsidR="00740E07" w:rsidRDefault="00EC1196" w:rsidP="00740E07">
      <w:pPr>
        <w:pStyle w:val="Liststycke"/>
        <w:widowControl w:val="0"/>
        <w:numPr>
          <w:ilvl w:val="1"/>
          <w:numId w:val="9"/>
        </w:numPr>
        <w:tabs>
          <w:tab w:val="left" w:pos="940"/>
          <w:tab w:val="left" w:pos="1440"/>
          <w:tab w:val="left" w:pos="170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insertIntoTable3 and getFloor were tested together:</w:t>
      </w:r>
    </w:p>
    <w:p w14:paraId="35C09F65" w14:textId="77777777" w:rsidR="00740E07" w:rsidRDefault="00EC1196" w:rsidP="00740E07">
      <w:pPr>
        <w:pStyle w:val="Liststycke"/>
        <w:widowControl w:val="0"/>
        <w:numPr>
          <w:ilvl w:val="2"/>
          <w:numId w:val="9"/>
        </w:numPr>
        <w:tabs>
          <w:tab w:val="left" w:pos="940"/>
          <w:tab w:val="left" w:pos="1440"/>
          <w:tab w:val="left" w:pos="170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A room name (String), a coordinate pair (Double), a room type (String), a building name (String) and a floor (String) were inserted into table 3 via insertIntoTable3.</w:t>
      </w:r>
    </w:p>
    <w:p w14:paraId="1AF94361" w14:textId="77777777" w:rsidR="00740E07" w:rsidRDefault="00EC1196" w:rsidP="00740E07">
      <w:pPr>
        <w:pStyle w:val="Liststycke"/>
        <w:widowControl w:val="0"/>
        <w:numPr>
          <w:ilvl w:val="2"/>
          <w:numId w:val="9"/>
        </w:numPr>
        <w:tabs>
          <w:tab w:val="left" w:pos="940"/>
          <w:tab w:val="left" w:pos="1440"/>
          <w:tab w:val="left" w:pos="170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room name (String) served as input in getFloor.</w:t>
      </w:r>
    </w:p>
    <w:p w14:paraId="6E543089" w14:textId="679A8FD1" w:rsidR="00EC1196" w:rsidRPr="00740E07" w:rsidRDefault="00EC1196" w:rsidP="00740E07">
      <w:pPr>
        <w:pStyle w:val="Liststycke"/>
        <w:widowControl w:val="0"/>
        <w:numPr>
          <w:ilvl w:val="2"/>
          <w:numId w:val="9"/>
        </w:numPr>
        <w:tabs>
          <w:tab w:val="left" w:pos="940"/>
          <w:tab w:val="left" w:pos="1440"/>
          <w:tab w:val="left" w:pos="1700"/>
        </w:tabs>
        <w:autoSpaceDE w:val="0"/>
        <w:autoSpaceDN w:val="0"/>
        <w:adjustRightInd w:val="0"/>
        <w:spacing w:line="240" w:lineRule="atLeast"/>
        <w:rPr>
          <w:rFonts w:ascii="Lucida Grande" w:hAnsi="Lucida Grande" w:cs="Lucida Grande"/>
          <w:color w:val="262626"/>
          <w:sz w:val="22"/>
          <w:szCs w:val="22"/>
          <w:lang w:val="en-GB"/>
        </w:rPr>
      </w:pPr>
      <w:r w:rsidRPr="00740E07">
        <w:rPr>
          <w:rFonts w:ascii="Lucida Grande" w:hAnsi="Lucida Grande" w:cs="Lucida Grande"/>
          <w:color w:val="262626"/>
          <w:sz w:val="22"/>
          <w:szCs w:val="22"/>
          <w:lang w:val="en-GB"/>
        </w:rPr>
        <w:t>The result of getFloor (String) and the floor were compared and found to be equal.</w:t>
      </w:r>
    </w:p>
    <w:sectPr w:rsidR="00EC1196" w:rsidRPr="00740E07" w:rsidSect="00035E6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ofie Peters" w:date="2013-05-17T17:00:00Z" w:initials="SP">
    <w:p w14:paraId="19B78A97" w14:textId="2A04ECA3" w:rsidR="00033F95" w:rsidRPr="00A711BC" w:rsidRDefault="00033F95" w:rsidP="00A711BC">
      <w:pPr>
        <w:widowControl w:val="0"/>
        <w:autoSpaceDE w:val="0"/>
        <w:autoSpaceDN w:val="0"/>
        <w:adjustRightInd w:val="0"/>
        <w:rPr>
          <w:rFonts w:ascii="Helvetica" w:hAnsi="Helvetica" w:cs="Helvetica"/>
        </w:rPr>
      </w:pPr>
      <w:r>
        <w:rPr>
          <w:rStyle w:val="Kommentarsreferens"/>
        </w:rPr>
        <w:annotationRef/>
      </w:r>
      <w:r>
        <w:rPr>
          <w:rFonts w:ascii="Helvetica" w:hAnsi="Helvetica" w:cs="Helvetica"/>
        </w:rPr>
        <w:t>Feature instructions if needed</w:t>
      </w:r>
    </w:p>
  </w:comment>
  <w:comment w:id="2" w:author="Sofie Peters" w:date="2013-05-17T17:33:00Z" w:initials="SP">
    <w:p w14:paraId="1915CEB5" w14:textId="62F3C17C" w:rsidR="00033F95" w:rsidRDefault="00033F95">
      <w:pPr>
        <w:pStyle w:val="Kommentarer"/>
      </w:pPr>
      <w:r>
        <w:rPr>
          <w:rStyle w:val="Kommentarsreferens"/>
        </w:rPr>
        <w:annotationRef/>
      </w:r>
      <w:r>
        <w:t>Behövs detta?</w:t>
      </w:r>
    </w:p>
  </w:comment>
  <w:comment w:id="3" w:author="Sofie Peters" w:date="2013-05-17T17:06:00Z" w:initials="SP">
    <w:p w14:paraId="50E0EC4B" w14:textId="0AE7BE79" w:rsidR="00033F95" w:rsidRPr="00B8153E" w:rsidRDefault="00033F95" w:rsidP="00B8153E">
      <w:pPr>
        <w:rPr>
          <w:rFonts w:ascii="Helvetica" w:hAnsi="Helvetica"/>
        </w:rPr>
      </w:pPr>
      <w:r>
        <w:rPr>
          <w:rStyle w:val="Kommentarsreferens"/>
        </w:rPr>
        <w:annotationRef/>
      </w:r>
      <w:r>
        <w:rPr>
          <w:rFonts w:ascii="Helvetica" w:hAnsi="Helvetica"/>
        </w:rPr>
        <w:t>The</w:t>
      </w:r>
      <w:r w:rsidRPr="00B8153E">
        <w:rPr>
          <w:rFonts w:ascii="Helvetica" w:hAnsi="Helvetica"/>
        </w:rPr>
        <w:t xml:space="preserve"> developer manual provides guidance on coding, testing, packaging, documentation and other issues of importance to those involved with Privoxy development. </w:t>
      </w:r>
    </w:p>
  </w:comment>
  <w:comment w:id="4" w:author="Sofie Peters" w:date="2013-05-17T17:36:00Z" w:initials="SP">
    <w:p w14:paraId="2FEFE341" w14:textId="67F80673" w:rsidR="00C92BB0" w:rsidRDefault="00C92BB0">
      <w:pPr>
        <w:pStyle w:val="Kommentarer"/>
      </w:pPr>
      <w:r>
        <w:rPr>
          <w:rStyle w:val="Kommentarsreferens"/>
        </w:rPr>
        <w:annotationRef/>
      </w:r>
      <w:r>
        <w:t>Probably to be expanded</w:t>
      </w:r>
    </w:p>
  </w:comment>
  <w:comment w:id="5" w:author="Sofie Peters" w:date="2013-05-17T17:44:00Z" w:initials="SP">
    <w:p w14:paraId="41303597" w14:textId="0BB71220" w:rsidR="00534D96" w:rsidRDefault="00534D96">
      <w:pPr>
        <w:pStyle w:val="Kommentarer"/>
      </w:pPr>
      <w:r>
        <w:rPr>
          <w:rStyle w:val="Kommentarsreferens"/>
        </w:rPr>
        <w:annotationRef/>
      </w:r>
      <w:r>
        <w:rPr>
          <w:rFonts w:ascii="Helvetica" w:hAnsi="Helvetica" w:cs="Helvetica"/>
        </w:rPr>
        <w:t>Notera gärna vilken user story acceptance-testet relaterar till.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2BEBB" w14:textId="77777777" w:rsidR="00033F95" w:rsidRDefault="00033F95" w:rsidP="00684CB8">
      <w:r>
        <w:separator/>
      </w:r>
    </w:p>
  </w:endnote>
  <w:endnote w:type="continuationSeparator" w:id="0">
    <w:p w14:paraId="50FB9691" w14:textId="77777777" w:rsidR="00033F95" w:rsidRDefault="00033F95" w:rsidP="006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56CF1" w14:textId="77777777" w:rsidR="00033F95" w:rsidRDefault="00033F95" w:rsidP="00684CB8">
      <w:r>
        <w:separator/>
      </w:r>
    </w:p>
  </w:footnote>
  <w:footnote w:type="continuationSeparator" w:id="0">
    <w:p w14:paraId="64D71154" w14:textId="77777777" w:rsidR="00033F95" w:rsidRDefault="00033F95" w:rsidP="00684C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B10744"/>
    <w:multiLevelType w:val="hybridMultilevel"/>
    <w:tmpl w:val="FDD2E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nsid w:val="73E01DA0"/>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7FCF07DF"/>
    <w:multiLevelType w:val="hybridMultilevel"/>
    <w:tmpl w:val="F85EE458"/>
    <w:lvl w:ilvl="0" w:tplc="52F02886">
      <w:start w:val="3"/>
      <w:numFmt w:val="bullet"/>
      <w:lvlText w:val=""/>
      <w:lvlJc w:val="left"/>
      <w:pPr>
        <w:ind w:left="720" w:hanging="360"/>
      </w:pPr>
      <w:rPr>
        <w:rFonts w:ascii="Symbol" w:eastAsiaTheme="minorEastAsia" w:hAnsi="Symbol" w:cs="Helvetica"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196"/>
    <w:rsid w:val="00033F95"/>
    <w:rsid w:val="00035E60"/>
    <w:rsid w:val="001329BB"/>
    <w:rsid w:val="00331941"/>
    <w:rsid w:val="00383CD1"/>
    <w:rsid w:val="00534D96"/>
    <w:rsid w:val="00684CB8"/>
    <w:rsid w:val="006936B9"/>
    <w:rsid w:val="00740E07"/>
    <w:rsid w:val="0082756C"/>
    <w:rsid w:val="008659E3"/>
    <w:rsid w:val="00897F85"/>
    <w:rsid w:val="008B72EC"/>
    <w:rsid w:val="008C73CB"/>
    <w:rsid w:val="00917BBB"/>
    <w:rsid w:val="00943264"/>
    <w:rsid w:val="00A711BC"/>
    <w:rsid w:val="00AF7794"/>
    <w:rsid w:val="00B8153E"/>
    <w:rsid w:val="00BA1D11"/>
    <w:rsid w:val="00C46D38"/>
    <w:rsid w:val="00C92BB0"/>
    <w:rsid w:val="00E36687"/>
    <w:rsid w:val="00E74B37"/>
    <w:rsid w:val="00EC1196"/>
    <w:rsid w:val="00ED08A9"/>
    <w:rsid w:val="00FC4A79"/>
    <w:rsid w:val="00FD4D2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8C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C1196"/>
    <w:pPr>
      <w:keepNext/>
      <w:keepLines/>
      <w:numPr>
        <w:numId w:val="7"/>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EC1196"/>
    <w:pPr>
      <w:keepNext/>
      <w:keepLines/>
      <w:numPr>
        <w:ilvl w:val="1"/>
        <w:numId w:val="7"/>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EC1196"/>
    <w:pPr>
      <w:keepNext/>
      <w:keepLines/>
      <w:numPr>
        <w:ilvl w:val="2"/>
        <w:numId w:val="7"/>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EC1196"/>
    <w:pPr>
      <w:keepNext/>
      <w:keepLines/>
      <w:numPr>
        <w:ilvl w:val="3"/>
        <w:numId w:val="7"/>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EC1196"/>
    <w:pPr>
      <w:keepNext/>
      <w:keepLines/>
      <w:numPr>
        <w:ilvl w:val="4"/>
        <w:numId w:val="7"/>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EC1196"/>
    <w:pPr>
      <w:keepNext/>
      <w:keepLines/>
      <w:numPr>
        <w:ilvl w:val="5"/>
        <w:numId w:val="7"/>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EC1196"/>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EC1196"/>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EC1196"/>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C1196"/>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EC1196"/>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EC1196"/>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EC1196"/>
    <w:rPr>
      <w:rFonts w:asciiTheme="majorHAnsi" w:eastAsiaTheme="majorEastAsia" w:hAnsiTheme="majorHAnsi" w:cstheme="majorBidi"/>
      <w:i/>
      <w:iCs/>
      <w:color w:val="6F6F74" w:themeColor="accent1"/>
      <w:spacing w:val="15"/>
    </w:rPr>
  </w:style>
  <w:style w:type="character" w:customStyle="1" w:styleId="Rubrik1Char">
    <w:name w:val="Rubrik 1 Char"/>
    <w:basedOn w:val="Standardstycketypsnitt"/>
    <w:link w:val="Rubrik1"/>
    <w:uiPriority w:val="9"/>
    <w:rsid w:val="00EC1196"/>
    <w:rPr>
      <w:rFonts w:asciiTheme="majorHAnsi" w:eastAsiaTheme="majorEastAsia" w:hAnsiTheme="majorHAnsi" w:cstheme="majorBidi"/>
      <w:b/>
      <w:bCs/>
      <w:color w:val="4E4E52" w:themeColor="accent1" w:themeShade="B5"/>
      <w:sz w:val="32"/>
      <w:szCs w:val="32"/>
    </w:rPr>
  </w:style>
  <w:style w:type="character" w:customStyle="1" w:styleId="Rubrik2Char">
    <w:name w:val="Rubrik 2 Char"/>
    <w:basedOn w:val="Standardstycketypsnitt"/>
    <w:link w:val="Rubrik2"/>
    <w:uiPriority w:val="9"/>
    <w:rsid w:val="00EC1196"/>
    <w:rPr>
      <w:rFonts w:asciiTheme="majorHAnsi" w:eastAsiaTheme="majorEastAsia" w:hAnsiTheme="majorHAnsi" w:cstheme="majorBidi"/>
      <w:b/>
      <w:bCs/>
      <w:color w:val="6F6F74" w:themeColor="accent1"/>
      <w:sz w:val="26"/>
      <w:szCs w:val="26"/>
    </w:rPr>
  </w:style>
  <w:style w:type="character" w:customStyle="1" w:styleId="Rubrik3Char">
    <w:name w:val="Rubrik 3 Char"/>
    <w:basedOn w:val="Standardstycketypsnitt"/>
    <w:link w:val="Rubrik3"/>
    <w:uiPriority w:val="9"/>
    <w:rsid w:val="00EC1196"/>
    <w:rPr>
      <w:rFonts w:asciiTheme="majorHAnsi" w:eastAsiaTheme="majorEastAsia" w:hAnsiTheme="majorHAnsi" w:cstheme="majorBidi"/>
      <w:b/>
      <w:bCs/>
      <w:color w:val="6F6F74" w:themeColor="accent1"/>
    </w:rPr>
  </w:style>
  <w:style w:type="character" w:customStyle="1" w:styleId="Rubrik4Char">
    <w:name w:val="Rubrik 4 Char"/>
    <w:basedOn w:val="Standardstycketypsnitt"/>
    <w:link w:val="Rubrik4"/>
    <w:uiPriority w:val="9"/>
    <w:rsid w:val="00EC1196"/>
    <w:rPr>
      <w:rFonts w:asciiTheme="majorHAnsi" w:eastAsiaTheme="majorEastAsia" w:hAnsiTheme="majorHAnsi" w:cstheme="majorBidi"/>
      <w:b/>
      <w:bCs/>
      <w:i/>
      <w:iCs/>
      <w:color w:val="6F6F74" w:themeColor="accent1"/>
    </w:rPr>
  </w:style>
  <w:style w:type="character" w:customStyle="1" w:styleId="Rubrik5Char">
    <w:name w:val="Rubrik 5 Char"/>
    <w:basedOn w:val="Standardstycketypsnitt"/>
    <w:link w:val="Rubrik5"/>
    <w:uiPriority w:val="9"/>
    <w:semiHidden/>
    <w:rsid w:val="00EC1196"/>
    <w:rPr>
      <w:rFonts w:asciiTheme="majorHAnsi" w:eastAsiaTheme="majorEastAsia" w:hAnsiTheme="majorHAnsi" w:cstheme="majorBidi"/>
      <w:color w:val="373739" w:themeColor="accent1" w:themeShade="7F"/>
    </w:rPr>
  </w:style>
  <w:style w:type="character" w:customStyle="1" w:styleId="Rubrik6Char">
    <w:name w:val="Rubrik 6 Char"/>
    <w:basedOn w:val="Standardstycketypsnitt"/>
    <w:link w:val="Rubrik6"/>
    <w:uiPriority w:val="9"/>
    <w:semiHidden/>
    <w:rsid w:val="00EC1196"/>
    <w:rPr>
      <w:rFonts w:asciiTheme="majorHAnsi" w:eastAsiaTheme="majorEastAsia" w:hAnsiTheme="majorHAnsi" w:cstheme="majorBidi"/>
      <w:i/>
      <w:iCs/>
      <w:color w:val="373739" w:themeColor="accent1" w:themeShade="7F"/>
    </w:rPr>
  </w:style>
  <w:style w:type="character" w:customStyle="1" w:styleId="Rubrik7Char">
    <w:name w:val="Rubrik 7 Char"/>
    <w:basedOn w:val="Standardstycketypsnitt"/>
    <w:link w:val="Rubrik7"/>
    <w:uiPriority w:val="9"/>
    <w:semiHidden/>
    <w:rsid w:val="00EC1196"/>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EC1196"/>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EC1196"/>
    <w:rPr>
      <w:rFonts w:asciiTheme="majorHAnsi" w:eastAsiaTheme="majorEastAsia" w:hAnsiTheme="majorHAnsi" w:cstheme="majorBidi"/>
      <w:i/>
      <w:iCs/>
      <w:color w:val="404040" w:themeColor="text1" w:themeTint="BF"/>
      <w:sz w:val="20"/>
      <w:szCs w:val="20"/>
    </w:rPr>
  </w:style>
  <w:style w:type="paragraph" w:styleId="Liststycke">
    <w:name w:val="List Paragraph"/>
    <w:basedOn w:val="Normal"/>
    <w:uiPriority w:val="34"/>
    <w:qFormat/>
    <w:rsid w:val="00917BBB"/>
    <w:pPr>
      <w:ind w:left="720"/>
      <w:contextualSpacing/>
    </w:pPr>
  </w:style>
  <w:style w:type="character" w:styleId="Kommentarsreferens">
    <w:name w:val="annotation reference"/>
    <w:basedOn w:val="Standardstycketypsnitt"/>
    <w:uiPriority w:val="99"/>
    <w:semiHidden/>
    <w:unhideWhenUsed/>
    <w:rsid w:val="00684CB8"/>
    <w:rPr>
      <w:sz w:val="18"/>
      <w:szCs w:val="18"/>
    </w:rPr>
  </w:style>
  <w:style w:type="paragraph" w:styleId="Kommentarer">
    <w:name w:val="annotation text"/>
    <w:basedOn w:val="Normal"/>
    <w:link w:val="KommentarerChar"/>
    <w:uiPriority w:val="99"/>
    <w:semiHidden/>
    <w:unhideWhenUsed/>
    <w:rsid w:val="00684CB8"/>
  </w:style>
  <w:style w:type="character" w:customStyle="1" w:styleId="KommentarerChar">
    <w:name w:val="Kommentarer Char"/>
    <w:basedOn w:val="Standardstycketypsnitt"/>
    <w:link w:val="Kommentarer"/>
    <w:uiPriority w:val="99"/>
    <w:semiHidden/>
    <w:rsid w:val="00684CB8"/>
  </w:style>
  <w:style w:type="paragraph" w:styleId="Kommentarsmne">
    <w:name w:val="annotation subject"/>
    <w:basedOn w:val="Kommentarer"/>
    <w:next w:val="Kommentarer"/>
    <w:link w:val="KommentarsmneChar"/>
    <w:uiPriority w:val="99"/>
    <w:semiHidden/>
    <w:unhideWhenUsed/>
    <w:rsid w:val="00684CB8"/>
    <w:rPr>
      <w:b/>
      <w:bCs/>
      <w:sz w:val="20"/>
      <w:szCs w:val="20"/>
    </w:rPr>
  </w:style>
  <w:style w:type="character" w:customStyle="1" w:styleId="KommentarsmneChar">
    <w:name w:val="Kommentarsämne Char"/>
    <w:basedOn w:val="KommentarerChar"/>
    <w:link w:val="Kommentarsmne"/>
    <w:uiPriority w:val="99"/>
    <w:semiHidden/>
    <w:rsid w:val="00684CB8"/>
    <w:rPr>
      <w:b/>
      <w:bCs/>
      <w:sz w:val="20"/>
      <w:szCs w:val="20"/>
    </w:rPr>
  </w:style>
  <w:style w:type="paragraph" w:styleId="Bubbeltext">
    <w:name w:val="Balloon Text"/>
    <w:basedOn w:val="Normal"/>
    <w:link w:val="BubbeltextChar"/>
    <w:uiPriority w:val="99"/>
    <w:semiHidden/>
    <w:unhideWhenUsed/>
    <w:rsid w:val="00684CB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684CB8"/>
    <w:rPr>
      <w:rFonts w:ascii="Lucida Grande" w:hAnsi="Lucida Grande" w:cs="Lucida Grande"/>
      <w:sz w:val="18"/>
      <w:szCs w:val="18"/>
    </w:rPr>
  </w:style>
  <w:style w:type="paragraph" w:styleId="Sidhuvud">
    <w:name w:val="header"/>
    <w:basedOn w:val="Normal"/>
    <w:link w:val="SidhuvudChar"/>
    <w:uiPriority w:val="99"/>
    <w:unhideWhenUsed/>
    <w:rsid w:val="00684CB8"/>
    <w:pPr>
      <w:tabs>
        <w:tab w:val="center" w:pos="4536"/>
        <w:tab w:val="right" w:pos="9072"/>
      </w:tabs>
    </w:pPr>
  </w:style>
  <w:style w:type="character" w:customStyle="1" w:styleId="SidhuvudChar">
    <w:name w:val="Sidhuvud Char"/>
    <w:basedOn w:val="Standardstycketypsnitt"/>
    <w:link w:val="Sidhuvud"/>
    <w:uiPriority w:val="99"/>
    <w:rsid w:val="00684CB8"/>
  </w:style>
  <w:style w:type="paragraph" w:styleId="Sidfot">
    <w:name w:val="footer"/>
    <w:basedOn w:val="Normal"/>
    <w:link w:val="SidfotChar"/>
    <w:uiPriority w:val="99"/>
    <w:unhideWhenUsed/>
    <w:rsid w:val="00684CB8"/>
    <w:pPr>
      <w:tabs>
        <w:tab w:val="center" w:pos="4536"/>
        <w:tab w:val="right" w:pos="9072"/>
      </w:tabs>
    </w:pPr>
  </w:style>
  <w:style w:type="character" w:customStyle="1" w:styleId="SidfotChar">
    <w:name w:val="Sidfot Char"/>
    <w:basedOn w:val="Standardstycketypsnitt"/>
    <w:link w:val="Sidfot"/>
    <w:uiPriority w:val="99"/>
    <w:rsid w:val="00684CB8"/>
  </w:style>
  <w:style w:type="character" w:styleId="Hyperlnk">
    <w:name w:val="Hyperlink"/>
    <w:basedOn w:val="Standardstycketypsnitt"/>
    <w:uiPriority w:val="99"/>
    <w:unhideWhenUsed/>
    <w:rsid w:val="006936B9"/>
    <w:rPr>
      <w:color w:val="67AABF" w:themeColor="hyperlink"/>
      <w:u w:val="single"/>
    </w:rPr>
  </w:style>
  <w:style w:type="paragraph" w:styleId="Dokumentversikt">
    <w:name w:val="Document Map"/>
    <w:basedOn w:val="Normal"/>
    <w:link w:val="DokumentversiktChar"/>
    <w:uiPriority w:val="99"/>
    <w:semiHidden/>
    <w:unhideWhenUsed/>
    <w:rsid w:val="00534D96"/>
    <w:rPr>
      <w:rFonts w:ascii="Lucida Grande" w:hAnsi="Lucida Grande" w:cs="Lucida Grande"/>
    </w:rPr>
  </w:style>
  <w:style w:type="character" w:customStyle="1" w:styleId="DokumentversiktChar">
    <w:name w:val="Dokumentöversikt Char"/>
    <w:basedOn w:val="Standardstycketypsnitt"/>
    <w:link w:val="Dokumentversikt"/>
    <w:uiPriority w:val="99"/>
    <w:semiHidden/>
    <w:rsid w:val="00534D9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C1196"/>
    <w:pPr>
      <w:keepNext/>
      <w:keepLines/>
      <w:numPr>
        <w:numId w:val="7"/>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EC1196"/>
    <w:pPr>
      <w:keepNext/>
      <w:keepLines/>
      <w:numPr>
        <w:ilvl w:val="1"/>
        <w:numId w:val="7"/>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EC1196"/>
    <w:pPr>
      <w:keepNext/>
      <w:keepLines/>
      <w:numPr>
        <w:ilvl w:val="2"/>
        <w:numId w:val="7"/>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unhideWhenUsed/>
    <w:qFormat/>
    <w:rsid w:val="00EC1196"/>
    <w:pPr>
      <w:keepNext/>
      <w:keepLines/>
      <w:numPr>
        <w:ilvl w:val="3"/>
        <w:numId w:val="7"/>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EC1196"/>
    <w:pPr>
      <w:keepNext/>
      <w:keepLines/>
      <w:numPr>
        <w:ilvl w:val="4"/>
        <w:numId w:val="7"/>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EC1196"/>
    <w:pPr>
      <w:keepNext/>
      <w:keepLines/>
      <w:numPr>
        <w:ilvl w:val="5"/>
        <w:numId w:val="7"/>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EC1196"/>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EC1196"/>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EC1196"/>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C1196"/>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EC1196"/>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EC1196"/>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EC1196"/>
    <w:rPr>
      <w:rFonts w:asciiTheme="majorHAnsi" w:eastAsiaTheme="majorEastAsia" w:hAnsiTheme="majorHAnsi" w:cstheme="majorBidi"/>
      <w:i/>
      <w:iCs/>
      <w:color w:val="6F6F74" w:themeColor="accent1"/>
      <w:spacing w:val="15"/>
    </w:rPr>
  </w:style>
  <w:style w:type="character" w:customStyle="1" w:styleId="Rubrik1Char">
    <w:name w:val="Rubrik 1 Char"/>
    <w:basedOn w:val="Standardstycketypsnitt"/>
    <w:link w:val="Rubrik1"/>
    <w:uiPriority w:val="9"/>
    <w:rsid w:val="00EC1196"/>
    <w:rPr>
      <w:rFonts w:asciiTheme="majorHAnsi" w:eastAsiaTheme="majorEastAsia" w:hAnsiTheme="majorHAnsi" w:cstheme="majorBidi"/>
      <w:b/>
      <w:bCs/>
      <w:color w:val="4E4E52" w:themeColor="accent1" w:themeShade="B5"/>
      <w:sz w:val="32"/>
      <w:szCs w:val="32"/>
    </w:rPr>
  </w:style>
  <w:style w:type="character" w:customStyle="1" w:styleId="Rubrik2Char">
    <w:name w:val="Rubrik 2 Char"/>
    <w:basedOn w:val="Standardstycketypsnitt"/>
    <w:link w:val="Rubrik2"/>
    <w:uiPriority w:val="9"/>
    <w:rsid w:val="00EC1196"/>
    <w:rPr>
      <w:rFonts w:asciiTheme="majorHAnsi" w:eastAsiaTheme="majorEastAsia" w:hAnsiTheme="majorHAnsi" w:cstheme="majorBidi"/>
      <w:b/>
      <w:bCs/>
      <w:color w:val="6F6F74" w:themeColor="accent1"/>
      <w:sz w:val="26"/>
      <w:szCs w:val="26"/>
    </w:rPr>
  </w:style>
  <w:style w:type="character" w:customStyle="1" w:styleId="Rubrik3Char">
    <w:name w:val="Rubrik 3 Char"/>
    <w:basedOn w:val="Standardstycketypsnitt"/>
    <w:link w:val="Rubrik3"/>
    <w:uiPriority w:val="9"/>
    <w:rsid w:val="00EC1196"/>
    <w:rPr>
      <w:rFonts w:asciiTheme="majorHAnsi" w:eastAsiaTheme="majorEastAsia" w:hAnsiTheme="majorHAnsi" w:cstheme="majorBidi"/>
      <w:b/>
      <w:bCs/>
      <w:color w:val="6F6F74" w:themeColor="accent1"/>
    </w:rPr>
  </w:style>
  <w:style w:type="character" w:customStyle="1" w:styleId="Rubrik4Char">
    <w:name w:val="Rubrik 4 Char"/>
    <w:basedOn w:val="Standardstycketypsnitt"/>
    <w:link w:val="Rubrik4"/>
    <w:uiPriority w:val="9"/>
    <w:rsid w:val="00EC1196"/>
    <w:rPr>
      <w:rFonts w:asciiTheme="majorHAnsi" w:eastAsiaTheme="majorEastAsia" w:hAnsiTheme="majorHAnsi" w:cstheme="majorBidi"/>
      <w:b/>
      <w:bCs/>
      <w:i/>
      <w:iCs/>
      <w:color w:val="6F6F74" w:themeColor="accent1"/>
    </w:rPr>
  </w:style>
  <w:style w:type="character" w:customStyle="1" w:styleId="Rubrik5Char">
    <w:name w:val="Rubrik 5 Char"/>
    <w:basedOn w:val="Standardstycketypsnitt"/>
    <w:link w:val="Rubrik5"/>
    <w:uiPriority w:val="9"/>
    <w:semiHidden/>
    <w:rsid w:val="00EC1196"/>
    <w:rPr>
      <w:rFonts w:asciiTheme="majorHAnsi" w:eastAsiaTheme="majorEastAsia" w:hAnsiTheme="majorHAnsi" w:cstheme="majorBidi"/>
      <w:color w:val="373739" w:themeColor="accent1" w:themeShade="7F"/>
    </w:rPr>
  </w:style>
  <w:style w:type="character" w:customStyle="1" w:styleId="Rubrik6Char">
    <w:name w:val="Rubrik 6 Char"/>
    <w:basedOn w:val="Standardstycketypsnitt"/>
    <w:link w:val="Rubrik6"/>
    <w:uiPriority w:val="9"/>
    <w:semiHidden/>
    <w:rsid w:val="00EC1196"/>
    <w:rPr>
      <w:rFonts w:asciiTheme="majorHAnsi" w:eastAsiaTheme="majorEastAsia" w:hAnsiTheme="majorHAnsi" w:cstheme="majorBidi"/>
      <w:i/>
      <w:iCs/>
      <w:color w:val="373739" w:themeColor="accent1" w:themeShade="7F"/>
    </w:rPr>
  </w:style>
  <w:style w:type="character" w:customStyle="1" w:styleId="Rubrik7Char">
    <w:name w:val="Rubrik 7 Char"/>
    <w:basedOn w:val="Standardstycketypsnitt"/>
    <w:link w:val="Rubrik7"/>
    <w:uiPriority w:val="9"/>
    <w:semiHidden/>
    <w:rsid w:val="00EC1196"/>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EC1196"/>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EC1196"/>
    <w:rPr>
      <w:rFonts w:asciiTheme="majorHAnsi" w:eastAsiaTheme="majorEastAsia" w:hAnsiTheme="majorHAnsi" w:cstheme="majorBidi"/>
      <w:i/>
      <w:iCs/>
      <w:color w:val="404040" w:themeColor="text1" w:themeTint="BF"/>
      <w:sz w:val="20"/>
      <w:szCs w:val="20"/>
    </w:rPr>
  </w:style>
  <w:style w:type="paragraph" w:styleId="Liststycke">
    <w:name w:val="List Paragraph"/>
    <w:basedOn w:val="Normal"/>
    <w:uiPriority w:val="34"/>
    <w:qFormat/>
    <w:rsid w:val="00917BBB"/>
    <w:pPr>
      <w:ind w:left="720"/>
      <w:contextualSpacing/>
    </w:pPr>
  </w:style>
  <w:style w:type="character" w:styleId="Kommentarsreferens">
    <w:name w:val="annotation reference"/>
    <w:basedOn w:val="Standardstycketypsnitt"/>
    <w:uiPriority w:val="99"/>
    <w:semiHidden/>
    <w:unhideWhenUsed/>
    <w:rsid w:val="00684CB8"/>
    <w:rPr>
      <w:sz w:val="18"/>
      <w:szCs w:val="18"/>
    </w:rPr>
  </w:style>
  <w:style w:type="paragraph" w:styleId="Kommentarer">
    <w:name w:val="annotation text"/>
    <w:basedOn w:val="Normal"/>
    <w:link w:val="KommentarerChar"/>
    <w:uiPriority w:val="99"/>
    <w:semiHidden/>
    <w:unhideWhenUsed/>
    <w:rsid w:val="00684CB8"/>
  </w:style>
  <w:style w:type="character" w:customStyle="1" w:styleId="KommentarerChar">
    <w:name w:val="Kommentarer Char"/>
    <w:basedOn w:val="Standardstycketypsnitt"/>
    <w:link w:val="Kommentarer"/>
    <w:uiPriority w:val="99"/>
    <w:semiHidden/>
    <w:rsid w:val="00684CB8"/>
  </w:style>
  <w:style w:type="paragraph" w:styleId="Kommentarsmne">
    <w:name w:val="annotation subject"/>
    <w:basedOn w:val="Kommentarer"/>
    <w:next w:val="Kommentarer"/>
    <w:link w:val="KommentarsmneChar"/>
    <w:uiPriority w:val="99"/>
    <w:semiHidden/>
    <w:unhideWhenUsed/>
    <w:rsid w:val="00684CB8"/>
    <w:rPr>
      <w:b/>
      <w:bCs/>
      <w:sz w:val="20"/>
      <w:szCs w:val="20"/>
    </w:rPr>
  </w:style>
  <w:style w:type="character" w:customStyle="1" w:styleId="KommentarsmneChar">
    <w:name w:val="Kommentarsämne Char"/>
    <w:basedOn w:val="KommentarerChar"/>
    <w:link w:val="Kommentarsmne"/>
    <w:uiPriority w:val="99"/>
    <w:semiHidden/>
    <w:rsid w:val="00684CB8"/>
    <w:rPr>
      <w:b/>
      <w:bCs/>
      <w:sz w:val="20"/>
      <w:szCs w:val="20"/>
    </w:rPr>
  </w:style>
  <w:style w:type="paragraph" w:styleId="Bubbeltext">
    <w:name w:val="Balloon Text"/>
    <w:basedOn w:val="Normal"/>
    <w:link w:val="BubbeltextChar"/>
    <w:uiPriority w:val="99"/>
    <w:semiHidden/>
    <w:unhideWhenUsed/>
    <w:rsid w:val="00684CB8"/>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684CB8"/>
    <w:rPr>
      <w:rFonts w:ascii="Lucida Grande" w:hAnsi="Lucida Grande" w:cs="Lucida Grande"/>
      <w:sz w:val="18"/>
      <w:szCs w:val="18"/>
    </w:rPr>
  </w:style>
  <w:style w:type="paragraph" w:styleId="Sidhuvud">
    <w:name w:val="header"/>
    <w:basedOn w:val="Normal"/>
    <w:link w:val="SidhuvudChar"/>
    <w:uiPriority w:val="99"/>
    <w:unhideWhenUsed/>
    <w:rsid w:val="00684CB8"/>
    <w:pPr>
      <w:tabs>
        <w:tab w:val="center" w:pos="4536"/>
        <w:tab w:val="right" w:pos="9072"/>
      </w:tabs>
    </w:pPr>
  </w:style>
  <w:style w:type="character" w:customStyle="1" w:styleId="SidhuvudChar">
    <w:name w:val="Sidhuvud Char"/>
    <w:basedOn w:val="Standardstycketypsnitt"/>
    <w:link w:val="Sidhuvud"/>
    <w:uiPriority w:val="99"/>
    <w:rsid w:val="00684CB8"/>
  </w:style>
  <w:style w:type="paragraph" w:styleId="Sidfot">
    <w:name w:val="footer"/>
    <w:basedOn w:val="Normal"/>
    <w:link w:val="SidfotChar"/>
    <w:uiPriority w:val="99"/>
    <w:unhideWhenUsed/>
    <w:rsid w:val="00684CB8"/>
    <w:pPr>
      <w:tabs>
        <w:tab w:val="center" w:pos="4536"/>
        <w:tab w:val="right" w:pos="9072"/>
      </w:tabs>
    </w:pPr>
  </w:style>
  <w:style w:type="character" w:customStyle="1" w:styleId="SidfotChar">
    <w:name w:val="Sidfot Char"/>
    <w:basedOn w:val="Standardstycketypsnitt"/>
    <w:link w:val="Sidfot"/>
    <w:uiPriority w:val="99"/>
    <w:rsid w:val="00684CB8"/>
  </w:style>
  <w:style w:type="character" w:styleId="Hyperlnk">
    <w:name w:val="Hyperlink"/>
    <w:basedOn w:val="Standardstycketypsnitt"/>
    <w:uiPriority w:val="99"/>
    <w:unhideWhenUsed/>
    <w:rsid w:val="006936B9"/>
    <w:rPr>
      <w:color w:val="67AABF" w:themeColor="hyperlink"/>
      <w:u w:val="single"/>
    </w:rPr>
  </w:style>
  <w:style w:type="paragraph" w:styleId="Dokumentversikt">
    <w:name w:val="Document Map"/>
    <w:basedOn w:val="Normal"/>
    <w:link w:val="DokumentversiktChar"/>
    <w:uiPriority w:val="99"/>
    <w:semiHidden/>
    <w:unhideWhenUsed/>
    <w:rsid w:val="00534D96"/>
    <w:rPr>
      <w:rFonts w:ascii="Lucida Grande" w:hAnsi="Lucida Grande" w:cs="Lucida Grande"/>
    </w:rPr>
  </w:style>
  <w:style w:type="character" w:customStyle="1" w:styleId="DokumentversiktChar">
    <w:name w:val="Dokumentöversikt Char"/>
    <w:basedOn w:val="Standardstycketypsnitt"/>
    <w:link w:val="Dokumentversikt"/>
    <w:uiPriority w:val="99"/>
    <w:semiHidden/>
    <w:rsid w:val="00534D96"/>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7953">
      <w:bodyDiv w:val="1"/>
      <w:marLeft w:val="0"/>
      <w:marRight w:val="0"/>
      <w:marTop w:val="0"/>
      <w:marBottom w:val="0"/>
      <w:divBdr>
        <w:top w:val="none" w:sz="0" w:space="0" w:color="auto"/>
        <w:left w:val="none" w:sz="0" w:space="0" w:color="auto"/>
        <w:bottom w:val="none" w:sz="0" w:space="0" w:color="auto"/>
        <w:right w:val="none" w:sz="0" w:space="0" w:color="auto"/>
      </w:divBdr>
    </w:div>
    <w:div w:id="71440036">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319889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en.wikipedia.org/wiki/Website" TargetMode="External"/><Relationship Id="rId10" Type="http://schemas.openxmlformats.org/officeDocument/2006/relationships/hyperlink" Target="http://en.wikipedia.org/wiki/Open_sourc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1799</Words>
  <Characters>9535</Characters>
  <Application>Microsoft Macintosh Word</Application>
  <DocSecurity>0</DocSecurity>
  <Lines>79</Lines>
  <Paragraphs>22</Paragraphs>
  <ScaleCrop>false</ScaleCrop>
  <Company/>
  <LinksUpToDate>false</LinksUpToDate>
  <CharactersWithSpaces>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Peters</dc:creator>
  <cp:keywords/>
  <dc:description/>
  <cp:lastModifiedBy>Sofie Peters</cp:lastModifiedBy>
  <cp:revision>15</cp:revision>
  <dcterms:created xsi:type="dcterms:W3CDTF">2013-05-17T12:35:00Z</dcterms:created>
  <dcterms:modified xsi:type="dcterms:W3CDTF">2013-05-17T15:48:00Z</dcterms:modified>
</cp:coreProperties>
</file>